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0C24" w14:textId="14746096" w:rsidR="00B90983" w:rsidRDefault="00EF5B04" w:rsidP="00B90983">
      <w:pPr>
        <w:jc w:val="center"/>
      </w:pPr>
      <w:r>
        <w:rPr>
          <w:b/>
          <w:sz w:val="28"/>
          <w:szCs w:val="28"/>
        </w:rPr>
        <w:t xml:space="preserve">Домашнее задание </w:t>
      </w:r>
      <w:r w:rsidR="00B90983">
        <w:rPr>
          <w:b/>
          <w:sz w:val="28"/>
          <w:szCs w:val="28"/>
        </w:rPr>
        <w:t>№ 3.</w:t>
      </w:r>
    </w:p>
    <w:p w14:paraId="09C18B56" w14:textId="4CA3A416" w:rsidR="00B90983" w:rsidRDefault="00B90983" w:rsidP="00B9098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Методы многомерного поиска. </w:t>
      </w:r>
    </w:p>
    <w:p w14:paraId="3CDAAC0C" w14:textId="77777777" w:rsidR="00DC1404" w:rsidRDefault="00DC1404" w:rsidP="00B90983">
      <w:pPr>
        <w:jc w:val="center"/>
      </w:pPr>
    </w:p>
    <w:p w14:paraId="610B15F1" w14:textId="77777777" w:rsidR="00B90983" w:rsidRDefault="00B90983" w:rsidP="00B90983">
      <w:r>
        <w:rPr>
          <w:b/>
          <w:sz w:val="28"/>
          <w:szCs w:val="28"/>
          <w:u w:val="single"/>
        </w:rPr>
        <w:t>Цель работы:</w:t>
      </w:r>
    </w:p>
    <w:p w14:paraId="0155A522" w14:textId="77777777" w:rsidR="00B90983" w:rsidRDefault="00B90983" w:rsidP="00B90983">
      <w:pPr>
        <w:numPr>
          <w:ilvl w:val="0"/>
          <w:numId w:val="1"/>
        </w:numPr>
      </w:pPr>
      <w:r>
        <w:rPr>
          <w:b/>
          <w:sz w:val="28"/>
          <w:szCs w:val="28"/>
        </w:rPr>
        <w:t>Изучение алгоритмов многомерного поиска 1-го и 2-</w:t>
      </w:r>
      <w:proofErr w:type="gramStart"/>
      <w:r>
        <w:rPr>
          <w:b/>
          <w:sz w:val="28"/>
          <w:szCs w:val="28"/>
        </w:rPr>
        <w:t>го  порядка</w:t>
      </w:r>
      <w:proofErr w:type="gramEnd"/>
      <w:r>
        <w:rPr>
          <w:b/>
          <w:sz w:val="28"/>
          <w:szCs w:val="28"/>
        </w:rPr>
        <w:t>.</w:t>
      </w:r>
    </w:p>
    <w:p w14:paraId="4DACB004" w14:textId="77777777" w:rsidR="00B90983" w:rsidRDefault="00B90983" w:rsidP="00B90983">
      <w:pPr>
        <w:numPr>
          <w:ilvl w:val="0"/>
          <w:numId w:val="1"/>
        </w:numPr>
      </w:pPr>
      <w:r>
        <w:rPr>
          <w:b/>
          <w:sz w:val="28"/>
          <w:szCs w:val="28"/>
        </w:rPr>
        <w:t>Разработка программ реализации алгоритмов многомерного поиска 1-го и 2-го порядка.</w:t>
      </w:r>
    </w:p>
    <w:p w14:paraId="74E958CD" w14:textId="77777777" w:rsidR="00B90983" w:rsidRDefault="00B90983" w:rsidP="00B90983">
      <w:pPr>
        <w:numPr>
          <w:ilvl w:val="0"/>
          <w:numId w:val="1"/>
        </w:numPr>
      </w:pPr>
      <w:r>
        <w:rPr>
          <w:b/>
          <w:sz w:val="28"/>
          <w:szCs w:val="28"/>
        </w:rPr>
        <w:t xml:space="preserve">Вычисление экстремумов функции. </w:t>
      </w:r>
      <w:r>
        <w:rPr>
          <w:b/>
          <w:sz w:val="28"/>
          <w:szCs w:val="28"/>
        </w:rPr>
        <w:tab/>
        <w:t xml:space="preserve"> </w:t>
      </w:r>
    </w:p>
    <w:p w14:paraId="3700A37D" w14:textId="77777777" w:rsidR="00B90983" w:rsidRDefault="00B90983" w:rsidP="00B90983">
      <w:pPr>
        <w:jc w:val="center"/>
        <w:rPr>
          <w:b/>
          <w:sz w:val="28"/>
          <w:szCs w:val="28"/>
          <w:u w:val="single"/>
        </w:rPr>
      </w:pPr>
    </w:p>
    <w:p w14:paraId="2E8CC55B" w14:textId="77777777" w:rsidR="00B90983" w:rsidRDefault="00B90983" w:rsidP="00B90983">
      <w:pPr>
        <w:jc w:val="center"/>
      </w:pPr>
      <w:r>
        <w:rPr>
          <w:b/>
          <w:sz w:val="28"/>
          <w:szCs w:val="28"/>
          <w:u w:val="single"/>
        </w:rPr>
        <w:t>Методические указания.</w:t>
      </w:r>
    </w:p>
    <w:p w14:paraId="697C10D1" w14:textId="77777777" w:rsidR="00B90983" w:rsidRDefault="00B90983" w:rsidP="00B90983">
      <w:pPr>
        <w:ind w:firstLine="360"/>
        <w:jc w:val="center"/>
      </w:pPr>
    </w:p>
    <w:p w14:paraId="579E1D2F" w14:textId="77777777" w:rsidR="00B90983" w:rsidRDefault="00B90983" w:rsidP="00B90983">
      <w:pPr>
        <w:ind w:firstLine="360"/>
        <w:jc w:val="center"/>
      </w:pPr>
      <w:r>
        <w:rPr>
          <w:b/>
        </w:rPr>
        <w:t>4.2.1. Метод наискорейшего градиентного спуска.</w:t>
      </w:r>
    </w:p>
    <w:p w14:paraId="67D26632" w14:textId="77777777" w:rsidR="00B90983" w:rsidRDefault="00B90983" w:rsidP="00B90983">
      <w:pPr>
        <w:jc w:val="center"/>
      </w:pPr>
      <w:r>
        <w:rPr>
          <w:b/>
        </w:rPr>
        <w:t>Стратегия поиска.</w:t>
      </w:r>
    </w:p>
    <w:p w14:paraId="0DA76901" w14:textId="3B48BF5B" w:rsidR="00B90983" w:rsidRDefault="00B90983" w:rsidP="00B90983">
      <w:pPr>
        <w:ind w:firstLine="360"/>
        <w:jc w:val="both"/>
      </w:pPr>
      <w:r>
        <w:t xml:space="preserve">Стратегия решения задачи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1785153A" wp14:editId="0E0D9CE5">
            <wp:extent cx="1059180" cy="213360"/>
            <wp:effectExtent l="0" t="0" r="762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таких, что </w:t>
      </w:r>
      <w:r>
        <w:rPr>
          <w:noProof/>
          <w:position w:val="-3"/>
        </w:rPr>
        <w:drawing>
          <wp:inline distT="0" distB="0" distL="0" distR="0" wp14:anchorId="678C1BA6" wp14:editId="50571D3C">
            <wp:extent cx="1706880" cy="205740"/>
            <wp:effectExtent l="0" t="0" r="7620" b="381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 </w:t>
      </w:r>
      <w:r>
        <w:rPr>
          <w:noProof/>
          <w:position w:val="-4"/>
        </w:rPr>
        <w:drawing>
          <wp:inline distT="0" distB="0" distL="0" distR="0" wp14:anchorId="050D9762" wp14:editId="6BD292D1">
            <wp:extent cx="304800" cy="21336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  </w:t>
      </w:r>
      <w:r>
        <w:rPr>
          <w:noProof/>
          <w:position w:val="-3"/>
        </w:rPr>
        <w:drawing>
          <wp:inline distT="0" distB="0" distL="0" distR="0" wp14:anchorId="7575498A" wp14:editId="58AEDAF5">
            <wp:extent cx="1409700" cy="205740"/>
            <wp:effectExtent l="0" t="0" r="0" b="381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точка </w:t>
      </w:r>
      <w:r>
        <w:rPr>
          <w:noProof/>
          <w:position w:val="-3"/>
        </w:rPr>
        <w:drawing>
          <wp:inline distT="0" distB="0" distL="0" distR="0" wp14:anchorId="2F932327" wp14:editId="028E37B6">
            <wp:extent cx="220980" cy="190500"/>
            <wp:effectExtent l="0" t="0" r="762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пользователем; величина шага </w:t>
      </w:r>
      <w:r>
        <w:rPr>
          <w:noProof/>
          <w:position w:val="-3"/>
        </w:rPr>
        <w:drawing>
          <wp:inline distT="0" distB="0" distL="0" distR="0" wp14:anchorId="3AB857ED" wp14:editId="3908A3EA">
            <wp:extent cx="236220" cy="19050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определяется для каждого значения </w:t>
      </w:r>
      <w:r>
        <w:rPr>
          <w:noProof/>
          <w:position w:val="-1"/>
        </w:rPr>
        <w:drawing>
          <wp:inline distT="0" distB="0" distL="0" distR="0" wp14:anchorId="4D11E0E2" wp14:editId="609BB4B7">
            <wp:extent cx="167640" cy="167640"/>
            <wp:effectExtent l="0" t="0" r="3810" b="381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условия:</w:t>
      </w:r>
    </w:p>
    <w:p w14:paraId="6A7400DC" w14:textId="6CB1FAD5" w:rsidR="00B90983" w:rsidRDefault="00B90983" w:rsidP="00B90983">
      <w:pPr>
        <w:ind w:firstLine="360"/>
        <w:jc w:val="center"/>
      </w:pPr>
      <w:r>
        <w:rPr>
          <w:noProof/>
          <w:position w:val="-18"/>
        </w:rPr>
        <w:drawing>
          <wp:inline distT="0" distB="0" distL="0" distR="0" wp14:anchorId="41ED2A60" wp14:editId="29A9A880">
            <wp:extent cx="2156460" cy="381000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51EC48" w14:textId="69F3640F" w:rsidR="00B90983" w:rsidRDefault="00B90983" w:rsidP="00B90983">
      <w:pPr>
        <w:ind w:firstLine="360"/>
        <w:jc w:val="both"/>
      </w:pPr>
      <w:r>
        <w:t xml:space="preserve">Решение задачи </w:t>
      </w:r>
      <w:r>
        <w:rPr>
          <w:noProof/>
          <w:position w:val="-3"/>
        </w:rPr>
        <w:drawing>
          <wp:inline distT="0" distB="0" distL="0" distR="0" wp14:anchorId="427F6A69" wp14:editId="410B4F70">
            <wp:extent cx="1691640" cy="205740"/>
            <wp:effectExtent l="0" t="0" r="3810" b="381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2D220733" wp14:editId="5C89591F">
            <wp:extent cx="975360" cy="205740"/>
            <wp:effectExtent l="0" t="0" r="0" b="381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может осуществляться с использованием необходимого условия минимума </w:t>
      </w:r>
      <w:r>
        <w:rPr>
          <w:noProof/>
          <w:position w:val="-20"/>
        </w:rPr>
        <w:drawing>
          <wp:inline distT="0" distB="0" distL="0" distR="0" wp14:anchorId="0D7B0D31" wp14:editId="23443678">
            <wp:extent cx="777240" cy="419100"/>
            <wp:effectExtent l="0" t="0" r="381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 последующей проверкой достаточного условия минимума </w:t>
      </w:r>
      <w:r>
        <w:rPr>
          <w:noProof/>
          <w:position w:val="-20"/>
        </w:rPr>
        <w:drawing>
          <wp:inline distT="0" distB="0" distL="0" distR="0" wp14:anchorId="44B5C63A" wp14:editId="56EDD573">
            <wp:extent cx="830580" cy="419100"/>
            <wp:effectExtent l="0" t="0" r="762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Такой путь может быть использован либо при простой минимизирующей функции </w:t>
      </w:r>
      <w:r>
        <w:rPr>
          <w:noProof/>
          <w:position w:val="-3"/>
        </w:rPr>
        <w:drawing>
          <wp:inline distT="0" distB="0" distL="0" distR="0" wp14:anchorId="0C82661B" wp14:editId="719E3B17">
            <wp:extent cx="457200" cy="205740"/>
            <wp:effectExtent l="0" t="0" r="0" b="381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либо при аппроксимации достаточно сложной функции  </w:t>
      </w:r>
      <w:r>
        <w:rPr>
          <w:noProof/>
          <w:position w:val="-8"/>
        </w:rPr>
        <w:drawing>
          <wp:inline distT="0" distB="0" distL="0" distR="0" wp14:anchorId="0193D4C8" wp14:editId="4B9E7504">
            <wp:extent cx="1767840" cy="259080"/>
            <wp:effectExtent l="0" t="0" r="3810" b="762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59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полиномом </w:t>
      </w:r>
      <w:r>
        <w:rPr>
          <w:noProof/>
          <w:position w:val="-3"/>
        </w:rPr>
        <w:drawing>
          <wp:inline distT="0" distB="0" distL="0" distR="0" wp14:anchorId="1F56AE43" wp14:editId="71AFA472">
            <wp:extent cx="480060" cy="205740"/>
            <wp:effectExtent l="0" t="0" r="0" b="381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(как правило, второй или третьей степени), и тогда условие  </w:t>
      </w:r>
      <w:r>
        <w:rPr>
          <w:noProof/>
          <w:position w:val="-20"/>
        </w:rPr>
        <w:drawing>
          <wp:inline distT="0" distB="0" distL="0" distR="0" wp14:anchorId="5B67FD42" wp14:editId="34F16B5A">
            <wp:extent cx="777240" cy="419100"/>
            <wp:effectExtent l="0" t="0" r="381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замещается условием </w:t>
      </w:r>
      <w:r>
        <w:rPr>
          <w:noProof/>
          <w:position w:val="-20"/>
        </w:rPr>
        <w:drawing>
          <wp:inline distT="0" distB="0" distL="0" distR="0" wp14:anchorId="3F6BA5CE" wp14:editId="06D082B9">
            <wp:extent cx="784860" cy="4191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а условие  </w:t>
      </w:r>
      <w:r>
        <w:rPr>
          <w:noProof/>
          <w:position w:val="-20"/>
        </w:rPr>
        <w:drawing>
          <wp:inline distT="0" distB="0" distL="0" distR="0" wp14:anchorId="1FC4A34F" wp14:editId="6F2182D6">
            <wp:extent cx="830580" cy="419100"/>
            <wp:effectExtent l="0" t="0" r="762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условием  </w:t>
      </w:r>
      <w:r>
        <w:rPr>
          <w:noProof/>
          <w:position w:val="-20"/>
        </w:rPr>
        <w:drawing>
          <wp:inline distT="0" distB="0" distL="0" distR="0" wp14:anchorId="55B9CE83" wp14:editId="385770C2">
            <wp:extent cx="845820" cy="4191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4E289BC" w14:textId="25EB54BF" w:rsidR="00B90983" w:rsidRDefault="00B90983" w:rsidP="00B90983">
      <w:pPr>
        <w:ind w:firstLine="360"/>
        <w:jc w:val="both"/>
      </w:pPr>
      <w:r>
        <w:t xml:space="preserve">Другой путь решения задачи </w:t>
      </w:r>
      <w:r>
        <w:rPr>
          <w:noProof/>
          <w:position w:val="-3"/>
        </w:rPr>
        <w:drawing>
          <wp:inline distT="0" distB="0" distL="0" distR="0" wp14:anchorId="54345600" wp14:editId="634D420A">
            <wp:extent cx="1691640" cy="205740"/>
            <wp:effectExtent l="0" t="0" r="3810" b="381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связан с использованием численных методов, когда ищется  </w:t>
      </w:r>
      <w:r>
        <w:rPr>
          <w:noProof/>
          <w:position w:val="-15"/>
        </w:rPr>
        <w:drawing>
          <wp:inline distT="0" distB="0" distL="0" distR="0" wp14:anchorId="76D412BE" wp14:editId="3748206B">
            <wp:extent cx="2545080" cy="342900"/>
            <wp:effectExtent l="0" t="0" r="762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т.е. с использованием методов одномерного поиска. Границы интервала </w:t>
      </w:r>
      <w:r>
        <w:rPr>
          <w:noProof/>
          <w:position w:val="-2"/>
        </w:rPr>
        <w:drawing>
          <wp:inline distT="0" distB="0" distL="0" distR="0" wp14:anchorId="40DFED92" wp14:editId="1B75C713">
            <wp:extent cx="396240" cy="182880"/>
            <wp:effectExtent l="0" t="0" r="3810" b="762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задаются пользователем. При этом степень близости найденного значения </w:t>
      </w:r>
      <w:r>
        <w:rPr>
          <w:noProof/>
          <w:position w:val="-3"/>
        </w:rPr>
        <w:drawing>
          <wp:inline distT="0" distB="0" distL="0" distR="0" wp14:anchorId="69A9DF44" wp14:editId="28C6AFDD">
            <wp:extent cx="236220" cy="190500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 оптимальному значению  </w:t>
      </w:r>
      <w:r>
        <w:rPr>
          <w:noProof/>
          <w:position w:val="-3"/>
        </w:rPr>
        <w:drawing>
          <wp:inline distT="0" distB="0" distL="0" distR="0" wp14:anchorId="34E71CC1" wp14:editId="3E870345">
            <wp:extent cx="289560" cy="190500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удовлетворяющему условиям  </w:t>
      </w:r>
      <w:r>
        <w:rPr>
          <w:noProof/>
          <w:position w:val="-20"/>
        </w:rPr>
        <w:drawing>
          <wp:inline distT="0" distB="0" distL="0" distR="0" wp14:anchorId="2146E4EB" wp14:editId="45A23272">
            <wp:extent cx="777240" cy="419100"/>
            <wp:effectExtent l="0" t="0" r="381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 </w:t>
      </w:r>
      <w:r>
        <w:rPr>
          <w:noProof/>
          <w:position w:val="-20"/>
        </w:rPr>
        <w:drawing>
          <wp:inline distT="0" distB="0" distL="0" distR="0" wp14:anchorId="37C8C5D1" wp14:editId="343BEF34">
            <wp:extent cx="830580" cy="419100"/>
            <wp:effectExtent l="0" t="0" r="762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зависит от задания интервала  </w:t>
      </w:r>
      <w:r>
        <w:rPr>
          <w:noProof/>
          <w:position w:val="-2"/>
        </w:rPr>
        <w:drawing>
          <wp:inline distT="0" distB="0" distL="0" distR="0" wp14:anchorId="2C59B07A" wp14:editId="0A252A56">
            <wp:extent cx="396240" cy="182880"/>
            <wp:effectExtent l="0" t="0" r="3810" b="762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точности методов одномерной минимизации.</w:t>
      </w:r>
    </w:p>
    <w:p w14:paraId="01CAA347" w14:textId="6DC79BE2" w:rsidR="00B90983" w:rsidRDefault="00B90983" w:rsidP="00B90983">
      <w:pPr>
        <w:ind w:firstLine="360"/>
        <w:jc w:val="both"/>
      </w:pPr>
      <w:r>
        <w:t xml:space="preserve">Построение последовательности  </w:t>
      </w:r>
      <w:r>
        <w:rPr>
          <w:noProof/>
          <w:position w:val="-4"/>
        </w:rPr>
        <w:drawing>
          <wp:inline distT="0" distB="0" distL="0" distR="0" wp14:anchorId="07D41217" wp14:editId="5DC927DD">
            <wp:extent cx="1059180" cy="213360"/>
            <wp:effectExtent l="0" t="0" r="762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 в точке </w:t>
      </w:r>
      <w:r>
        <w:rPr>
          <w:noProof/>
          <w:position w:val="-3"/>
        </w:rPr>
        <w:drawing>
          <wp:inline distT="0" distB="0" distL="0" distR="0" wp14:anchorId="6DC6A0B1" wp14:editId="7EDA2057">
            <wp:extent cx="228600" cy="19050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которой </w:t>
      </w:r>
      <w:r>
        <w:rPr>
          <w:noProof/>
          <w:position w:val="-5"/>
        </w:rPr>
        <w:drawing>
          <wp:inline distT="0" distB="0" distL="0" distR="0" wp14:anchorId="780FAA2C" wp14:editId="5831E768">
            <wp:extent cx="960120" cy="228600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0C004E34" wp14:editId="6924FF99">
            <wp:extent cx="396240" cy="205740"/>
            <wp:effectExtent l="0" t="0" r="3810" b="381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заданное число, или если </w:t>
      </w:r>
      <w:r>
        <w:rPr>
          <w:noProof/>
          <w:position w:val="-1"/>
        </w:rPr>
        <w:drawing>
          <wp:inline distT="0" distB="0" distL="0" distR="0" wp14:anchorId="02C4C9E1" wp14:editId="05BE5910">
            <wp:extent cx="449580" cy="167640"/>
            <wp:effectExtent l="0" t="0" r="7620" b="381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"/>
        </w:rPr>
        <w:drawing>
          <wp:inline distT="0" distB="0" distL="0" distR="0" wp14:anchorId="52817DED" wp14:editId="152BCF98">
            <wp:extent cx="236220" cy="167640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итераций, или при двукратном одновременном выполнении неравенств </w:t>
      </w:r>
      <w:r>
        <w:rPr>
          <w:noProof/>
          <w:position w:val="-5"/>
        </w:rPr>
        <w:drawing>
          <wp:inline distT="0" distB="0" distL="0" distR="0" wp14:anchorId="4CC8C7FD" wp14:editId="2597FDAA">
            <wp:extent cx="2308860" cy="22860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4DAD0C0D" wp14:editId="0CADB325">
            <wp:extent cx="213360" cy="205740"/>
            <wp:effectExtent l="0" t="0" r="0" b="381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малое положительное число. Вопрос о том, может ли точка </w:t>
      </w:r>
      <w:r>
        <w:rPr>
          <w:noProof/>
          <w:position w:val="-3"/>
        </w:rPr>
        <w:drawing>
          <wp:inline distT="0" distB="0" distL="0" distR="0" wp14:anchorId="02B43215" wp14:editId="6B751256">
            <wp:extent cx="228600" cy="1905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локального минимума </w:t>
      </w:r>
      <w:r>
        <w:rPr>
          <w:noProof/>
          <w:position w:val="-1"/>
        </w:rPr>
        <w:drawing>
          <wp:inline distT="0" distB="0" distL="0" distR="0" wp14:anchorId="55F1FD8F" wp14:editId="1A7DDB1F">
            <wp:extent cx="213360" cy="17526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решается путем дополнительного исследования.</w:t>
      </w:r>
    </w:p>
    <w:p w14:paraId="55E69430" w14:textId="77777777" w:rsidR="00B90983" w:rsidRDefault="00B90983" w:rsidP="00B90983">
      <w:pPr>
        <w:ind w:firstLine="360"/>
        <w:jc w:val="center"/>
        <w:rPr>
          <w:b/>
        </w:rPr>
      </w:pPr>
    </w:p>
    <w:p w14:paraId="09CFD487" w14:textId="77777777" w:rsidR="00B90983" w:rsidRDefault="00B90983" w:rsidP="00B90983">
      <w:pPr>
        <w:ind w:firstLine="360"/>
        <w:jc w:val="center"/>
      </w:pPr>
    </w:p>
    <w:p w14:paraId="0518F66B" w14:textId="77777777" w:rsidR="00B90983" w:rsidRDefault="00B90983" w:rsidP="00B90983">
      <w:pPr>
        <w:ind w:firstLine="360"/>
        <w:jc w:val="center"/>
      </w:pPr>
    </w:p>
    <w:p w14:paraId="29B22344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31FFAA9E" w14:textId="48217DBE" w:rsidR="00B90983" w:rsidRDefault="00B90983" w:rsidP="00B90983">
      <w:pPr>
        <w:ind w:firstLine="360"/>
        <w:jc w:val="center"/>
      </w:pPr>
      <w:r>
        <w:rPr>
          <w:b/>
        </w:rPr>
        <w:t xml:space="preserve">Ш.1.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3F993E0E" wp14:editId="53D90855">
            <wp:extent cx="1066800" cy="2286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предельное число итераций </w:t>
      </w:r>
      <w:r>
        <w:rPr>
          <w:noProof/>
          <w:position w:val="-1"/>
        </w:rPr>
        <w:drawing>
          <wp:inline distT="0" distB="0" distL="0" distR="0" wp14:anchorId="74EE672A" wp14:editId="5E058322">
            <wp:extent cx="236220" cy="167640"/>
            <wp:effectExtent l="0" t="0" r="0" b="381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Найти градиент функции в начальной точке </w:t>
      </w:r>
      <w:r>
        <w:rPr>
          <w:noProof/>
          <w:position w:val="-26"/>
        </w:rPr>
        <w:drawing>
          <wp:inline distT="0" distB="0" distL="0" distR="0" wp14:anchorId="78F8AC6B" wp14:editId="15E84A05">
            <wp:extent cx="2125980" cy="487680"/>
            <wp:effectExtent l="0" t="0" r="7620" b="762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87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8412ABE" w14:textId="671B0BB0" w:rsidR="00B90983" w:rsidRDefault="00B90983" w:rsidP="00B90983">
      <w:pPr>
        <w:ind w:firstLine="360"/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1"/>
        </w:rPr>
        <w:drawing>
          <wp:inline distT="0" distB="0" distL="0" distR="0" wp14:anchorId="76FB6FF1" wp14:editId="63705288">
            <wp:extent cx="373380" cy="167640"/>
            <wp:effectExtent l="0" t="0" r="7620" b="381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7118F78" w14:textId="59B7D4C8" w:rsidR="00B90983" w:rsidRDefault="00B90983" w:rsidP="00B90983">
      <w:pPr>
        <w:ind w:firstLine="360"/>
      </w:pPr>
      <w:r>
        <w:rPr>
          <w:b/>
        </w:rPr>
        <w:t xml:space="preserve">Ш.3.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2702601F" wp14:editId="47CB34DD">
            <wp:extent cx="594360" cy="205740"/>
            <wp:effectExtent l="0" t="0" r="0" b="381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7B9BD45" w14:textId="68BF6855" w:rsidR="00B90983" w:rsidRDefault="00B90983" w:rsidP="00B90983">
      <w:pPr>
        <w:ind w:firstLine="360"/>
      </w:pPr>
      <w:r>
        <w:rPr>
          <w:b/>
        </w:rPr>
        <w:t xml:space="preserve">Ш.4. </w:t>
      </w:r>
      <w:r>
        <w:t xml:space="preserve">Проверить выполнение критерия окончания  </w:t>
      </w:r>
      <w:r>
        <w:rPr>
          <w:noProof/>
          <w:position w:val="-4"/>
        </w:rPr>
        <w:drawing>
          <wp:inline distT="0" distB="0" distL="0" distR="0" wp14:anchorId="212E4A93" wp14:editId="31F03F76">
            <wp:extent cx="906780" cy="205740"/>
            <wp:effectExtent l="0" t="0" r="7620" b="381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B9ECF43" w14:textId="2196B087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7EF9D8E" wp14:editId="327A86EB">
            <wp:extent cx="228600" cy="182880"/>
            <wp:effectExtent l="0" t="0" r="0" b="762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выполнено, то </w:t>
      </w:r>
      <w:r>
        <w:rPr>
          <w:noProof/>
          <w:position w:val="-3"/>
        </w:rPr>
        <w:drawing>
          <wp:inline distT="0" distB="0" distL="0" distR="0" wp14:anchorId="0E7C1440" wp14:editId="128660D1">
            <wp:extent cx="480060" cy="19050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;</w:t>
      </w:r>
    </w:p>
    <w:p w14:paraId="46823D51" w14:textId="0CC87415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9218F8D" wp14:editId="194525D1">
            <wp:extent cx="228600" cy="182880"/>
            <wp:effectExtent l="0" t="0" r="0" b="762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Ш.6.</w:t>
      </w:r>
    </w:p>
    <w:p w14:paraId="0D772F8F" w14:textId="7B7A771A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выполнение неравенства </w:t>
      </w:r>
      <w:r>
        <w:rPr>
          <w:noProof/>
          <w:position w:val="-1"/>
        </w:rPr>
        <w:drawing>
          <wp:inline distT="0" distB="0" distL="0" distR="0" wp14:anchorId="278CE5D2" wp14:editId="4C15CD86">
            <wp:extent cx="449580" cy="167640"/>
            <wp:effectExtent l="0" t="0" r="7620" b="381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30684057" w14:textId="0D69938D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3597BB5" wp14:editId="296471AC">
            <wp:extent cx="228600" cy="182880"/>
            <wp:effectExtent l="0" t="0" r="0" b="762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выполнено, то  </w:t>
      </w:r>
      <w:r>
        <w:rPr>
          <w:noProof/>
          <w:position w:val="-3"/>
        </w:rPr>
        <w:drawing>
          <wp:inline distT="0" distB="0" distL="0" distR="0" wp14:anchorId="7AEBC776" wp14:editId="2F6FA2B3">
            <wp:extent cx="480060" cy="190500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A7916B5" w14:textId="5E1AE92A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24FEB9C" wp14:editId="6188F48E">
            <wp:extent cx="228600" cy="182880"/>
            <wp:effectExtent l="0" t="0" r="0" b="762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Ш.6.</w:t>
      </w:r>
    </w:p>
    <w:p w14:paraId="0268F413" w14:textId="046E53E6" w:rsidR="00B90983" w:rsidRDefault="00B90983" w:rsidP="00B90983">
      <w:pPr>
        <w:ind w:firstLine="360"/>
      </w:pPr>
      <w:r>
        <w:rPr>
          <w:b/>
        </w:rPr>
        <w:t xml:space="preserve">Ш.6. </w:t>
      </w:r>
      <w:r>
        <w:t xml:space="preserve">Вычислить величину шага </w:t>
      </w:r>
      <w:r>
        <w:rPr>
          <w:noProof/>
          <w:position w:val="-3"/>
        </w:rPr>
        <w:drawing>
          <wp:inline distT="0" distB="0" distL="0" distR="0" wp14:anchorId="0F0E8F53" wp14:editId="50C72F4C">
            <wp:extent cx="1691640" cy="205740"/>
            <wp:effectExtent l="0" t="0" r="3810" b="381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 </w:t>
      </w:r>
      <w:r>
        <w:rPr>
          <w:noProof/>
          <w:position w:val="-3"/>
        </w:rPr>
        <w:drawing>
          <wp:inline distT="0" distB="0" distL="0" distR="0" wp14:anchorId="3C9D19DA" wp14:editId="5758BD80">
            <wp:extent cx="975360" cy="205740"/>
            <wp:effectExtent l="0" t="0" r="0" b="381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F6839F9" w14:textId="6794176C" w:rsidR="00B90983" w:rsidRDefault="00B90983" w:rsidP="00B90983">
      <w:pPr>
        <w:ind w:firstLine="360"/>
      </w:pPr>
      <w:r>
        <w:rPr>
          <w:b/>
        </w:rPr>
        <w:t>Ш.7.</w:t>
      </w:r>
      <w:r>
        <w:t xml:space="preserve"> Вычислить </w:t>
      </w:r>
      <w:r>
        <w:rPr>
          <w:noProof/>
          <w:position w:val="-3"/>
        </w:rPr>
        <w:drawing>
          <wp:inline distT="0" distB="0" distL="0" distR="0" wp14:anchorId="71F58A99" wp14:editId="28A89CCC">
            <wp:extent cx="1409700" cy="205740"/>
            <wp:effectExtent l="0" t="0" r="0" b="381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C84BA5C" w14:textId="732A2124" w:rsidR="00B90983" w:rsidRDefault="00B90983" w:rsidP="00B90983">
      <w:pPr>
        <w:ind w:firstLine="360"/>
      </w:pPr>
      <w:r>
        <w:rPr>
          <w:b/>
        </w:rPr>
        <w:t xml:space="preserve">Ш.8. </w:t>
      </w:r>
      <w:r>
        <w:t xml:space="preserve">Проверить выполнение условий: </w:t>
      </w:r>
      <w:r>
        <w:rPr>
          <w:noProof/>
          <w:position w:val="-5"/>
        </w:rPr>
        <w:drawing>
          <wp:inline distT="0" distB="0" distL="0" distR="0" wp14:anchorId="73D2F794" wp14:editId="0EAF38FE">
            <wp:extent cx="2308860" cy="22860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7AEE2F0A" w14:textId="59686C6B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F70ED76" wp14:editId="46482962">
            <wp:extent cx="228600" cy="182880"/>
            <wp:effectExtent l="0" t="0" r="0" b="762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оба условия выполнены при текущем значении </w:t>
      </w:r>
      <w:r>
        <w:rPr>
          <w:noProof/>
          <w:position w:val="-1"/>
        </w:rPr>
        <w:drawing>
          <wp:inline distT="0" distB="0" distL="0" distR="0" wp14:anchorId="2A52BC15" wp14:editId="3A31C40F">
            <wp:extent cx="167640" cy="167640"/>
            <wp:effectExtent l="0" t="0" r="3810" b="381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"/>
        </w:rPr>
        <w:drawing>
          <wp:inline distT="0" distB="0" distL="0" distR="0" wp14:anchorId="430640FA" wp14:editId="146C6310">
            <wp:extent cx="579120" cy="167640"/>
            <wp:effectExtent l="0" t="0" r="0" b="381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 </w:t>
      </w:r>
      <w:r>
        <w:rPr>
          <w:noProof/>
          <w:position w:val="-3"/>
        </w:rPr>
        <w:drawing>
          <wp:inline distT="0" distB="0" distL="0" distR="0" wp14:anchorId="61F79E5F" wp14:editId="2D871B7E">
            <wp:extent cx="601980" cy="190500"/>
            <wp:effectExtent l="0" t="0" r="762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расчет окончен;</w:t>
      </w:r>
    </w:p>
    <w:p w14:paraId="1E8F87C0" w14:textId="3DDE76F0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3837D66" wp14:editId="3B6F74BE">
            <wp:extent cx="228600" cy="182880"/>
            <wp:effectExtent l="0" t="0" r="0" b="762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хотя бы одно из условий не выполнено, то положить </w:t>
      </w:r>
      <w:r>
        <w:rPr>
          <w:noProof/>
          <w:position w:val="-1"/>
        </w:rPr>
        <w:drawing>
          <wp:inline distT="0" distB="0" distL="0" distR="0" wp14:anchorId="166E988F" wp14:editId="529D45F1">
            <wp:extent cx="556260" cy="167640"/>
            <wp:effectExtent l="0" t="0" r="0" b="381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перейти на Ш.3.</w:t>
      </w:r>
    </w:p>
    <w:p w14:paraId="035780A2" w14:textId="77777777" w:rsidR="00B90983" w:rsidRDefault="00B90983" w:rsidP="00B90983">
      <w:pPr>
        <w:ind w:firstLine="360"/>
      </w:pPr>
      <w:r>
        <w:rPr>
          <w:b/>
        </w:rPr>
        <w:t>Замечание 3.2.</w:t>
      </w:r>
    </w:p>
    <w:p w14:paraId="4EEE7CF3" w14:textId="054FDCAD" w:rsidR="00B90983" w:rsidRDefault="00B90983" w:rsidP="00B90983">
      <w:pPr>
        <w:ind w:firstLine="360"/>
      </w:pPr>
      <w:r>
        <w:t xml:space="preserve">Метод наискорейшего спуска гарантирует сходимость последовательности </w:t>
      </w:r>
      <w:r>
        <w:rPr>
          <w:noProof/>
          <w:position w:val="-4"/>
        </w:rPr>
        <w:drawing>
          <wp:inline distT="0" distB="0" distL="0" distR="0" wp14:anchorId="2BDF6C02" wp14:editId="5F777852">
            <wp:extent cx="304800" cy="213360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 точке минимума для сильно выпуклых функций.</w:t>
      </w:r>
    </w:p>
    <w:p w14:paraId="2E3C55AA" w14:textId="77777777" w:rsidR="00B90983" w:rsidRDefault="00B90983" w:rsidP="00B90983">
      <w:pPr>
        <w:ind w:firstLine="360"/>
        <w:jc w:val="center"/>
        <w:rPr>
          <w:b/>
        </w:rPr>
      </w:pPr>
    </w:p>
    <w:p w14:paraId="5BAF1700" w14:textId="77777777" w:rsidR="00B90983" w:rsidRDefault="00B90983" w:rsidP="00B90983">
      <w:pPr>
        <w:ind w:firstLine="360"/>
        <w:jc w:val="center"/>
      </w:pPr>
      <w:r>
        <w:rPr>
          <w:b/>
        </w:rPr>
        <w:t xml:space="preserve">4.2.2. Метод Флетчера-Ривза и </w:t>
      </w:r>
      <w:proofErr w:type="spellStart"/>
      <w:r>
        <w:rPr>
          <w:b/>
        </w:rPr>
        <w:t>Полака-Рибьера</w:t>
      </w:r>
      <w:proofErr w:type="spellEnd"/>
      <w:r>
        <w:rPr>
          <w:b/>
        </w:rPr>
        <w:t>.</w:t>
      </w:r>
    </w:p>
    <w:p w14:paraId="67123656" w14:textId="77777777" w:rsidR="00B90983" w:rsidRDefault="00B90983" w:rsidP="00B90983">
      <w:pPr>
        <w:jc w:val="center"/>
      </w:pPr>
      <w:r>
        <w:rPr>
          <w:b/>
          <w:i/>
          <w:u w:val="single"/>
        </w:rPr>
        <w:t>Постановка задачи</w:t>
      </w:r>
    </w:p>
    <w:p w14:paraId="40BB6B31" w14:textId="261233D2" w:rsidR="00B90983" w:rsidRDefault="00B90983" w:rsidP="00B90983">
      <w:pPr>
        <w:ind w:firstLine="360"/>
        <w:jc w:val="both"/>
      </w:pPr>
      <w:r>
        <w:t xml:space="preserve">Требуется найти безусловный минимум функции </w:t>
      </w:r>
      <w:r>
        <w:rPr>
          <w:noProof/>
          <w:position w:val="-2"/>
        </w:rPr>
        <w:drawing>
          <wp:inline distT="0" distB="0" distL="0" distR="0" wp14:anchorId="353F5C33" wp14:editId="274891E8">
            <wp:extent cx="381000" cy="182880"/>
            <wp:effectExtent l="0" t="0" r="0" b="762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многих переменных, </w:t>
      </w:r>
      <w:proofErr w:type="spellStart"/>
      <w:proofErr w:type="gramStart"/>
      <w:r>
        <w:t>т,е</w:t>
      </w:r>
      <w:proofErr w:type="spellEnd"/>
      <w:r>
        <w:t>.</w:t>
      </w:r>
      <w:proofErr w:type="gramEnd"/>
      <w:r>
        <w:t xml:space="preserve"> найти такую точку </w:t>
      </w:r>
      <w:r>
        <w:rPr>
          <w:noProof/>
          <w:position w:val="-3"/>
        </w:rPr>
        <w:drawing>
          <wp:inline distT="0" distB="0" distL="0" distR="0" wp14:anchorId="5AC0D157" wp14:editId="41FF0281">
            <wp:extent cx="495300" cy="19050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что </w:t>
      </w:r>
      <w:r>
        <w:rPr>
          <w:noProof/>
          <w:position w:val="-12"/>
        </w:rPr>
        <w:drawing>
          <wp:inline distT="0" distB="0" distL="0" distR="0" wp14:anchorId="322BD504" wp14:editId="7AD99BD9">
            <wp:extent cx="1104900" cy="31242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 множестве допустимых решений </w:t>
      </w:r>
      <w:r>
        <w:rPr>
          <w:noProof/>
          <w:position w:val="-3"/>
        </w:rPr>
        <w:drawing>
          <wp:inline distT="0" distB="0" distL="0" distR="0" wp14:anchorId="5697CF32" wp14:editId="10860561">
            <wp:extent cx="487680" cy="190500"/>
            <wp:effectExtent l="0" t="0" r="762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При этом предполагается использование методов одномерного поиска </w:t>
      </w:r>
      <w:r>
        <w:rPr>
          <w:noProof/>
          <w:position w:val="-13"/>
        </w:rPr>
        <w:drawing>
          <wp:inline distT="0" distB="0" distL="0" distR="0" wp14:anchorId="18F49BB7" wp14:editId="6E77FF27">
            <wp:extent cx="1722120" cy="32766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27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для определения величины шага в направлении поиска </w:t>
      </w:r>
      <w:r>
        <w:rPr>
          <w:noProof/>
          <w:position w:val="-3"/>
        </w:rPr>
        <w:drawing>
          <wp:inline distT="0" distB="0" distL="0" distR="0" wp14:anchorId="7B067A31" wp14:editId="16ED4B50">
            <wp:extent cx="228600" cy="19050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10C0A7E" w14:textId="77777777" w:rsidR="00B90983" w:rsidRDefault="00B90983" w:rsidP="00B90983">
      <w:pPr>
        <w:ind w:firstLine="360"/>
        <w:jc w:val="center"/>
      </w:pPr>
      <w:r>
        <w:rPr>
          <w:b/>
        </w:rPr>
        <w:t>Стратегия поиска.</w:t>
      </w:r>
    </w:p>
    <w:p w14:paraId="75FB7FDA" w14:textId="6C44A7B5" w:rsidR="00B90983" w:rsidRDefault="00B90983" w:rsidP="00B90983">
      <w:pPr>
        <w:ind w:firstLine="360"/>
        <w:jc w:val="both"/>
      </w:pPr>
      <w:r>
        <w:t>Стратегия метода Флетчера-Ривза (</w:t>
      </w:r>
      <w:r>
        <w:rPr>
          <w:lang w:val="en-US"/>
        </w:rPr>
        <w:t>FR</w:t>
      </w:r>
      <w:r>
        <w:t xml:space="preserve">)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428AAB47" wp14:editId="57BF985A">
            <wp:extent cx="1005840" cy="213360"/>
            <wp:effectExtent l="0" t="0" r="381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таких, что </w:t>
      </w:r>
      <w:r>
        <w:rPr>
          <w:noProof/>
          <w:position w:val="-3"/>
        </w:rPr>
        <w:drawing>
          <wp:inline distT="0" distB="0" distL="0" distR="0" wp14:anchorId="5CD997D6" wp14:editId="5E4A4C09">
            <wp:extent cx="1706880" cy="205740"/>
            <wp:effectExtent l="0" t="0" r="7620" b="381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</w:t>
      </w:r>
      <w:r>
        <w:rPr>
          <w:noProof/>
          <w:position w:val="-4"/>
        </w:rPr>
        <w:drawing>
          <wp:inline distT="0" distB="0" distL="0" distR="0" wp14:anchorId="22A2CCCD" wp14:editId="17246784">
            <wp:extent cx="304800" cy="21336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правилу:</w:t>
      </w:r>
    </w:p>
    <w:p w14:paraId="4C64C69B" w14:textId="508D1D00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5A97A911" wp14:editId="45184EA0">
            <wp:extent cx="1783080" cy="190500"/>
            <wp:effectExtent l="0" t="0" r="762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(4.1.1.)</w:t>
      </w:r>
    </w:p>
    <w:p w14:paraId="5123FE40" w14:textId="104B0D45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073DCDCA" wp14:editId="612CD743">
            <wp:extent cx="1737360" cy="205740"/>
            <wp:effectExtent l="0" t="0" r="0" b="381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(4.1.2.)</w:t>
      </w:r>
    </w:p>
    <w:p w14:paraId="6CDDC433" w14:textId="54939AE5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690C8556" wp14:editId="036BAB34">
            <wp:extent cx="1036320" cy="205740"/>
            <wp:effectExtent l="0" t="0" r="0" b="381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(4.1.3.)</w:t>
      </w:r>
    </w:p>
    <w:p w14:paraId="12BCC866" w14:textId="5D8A309A" w:rsidR="00B90983" w:rsidRDefault="00B90983" w:rsidP="00B90983">
      <w:pPr>
        <w:ind w:firstLine="360"/>
        <w:jc w:val="center"/>
      </w:pPr>
      <w:r>
        <w:rPr>
          <w:noProof/>
          <w:position w:val="-21"/>
        </w:rPr>
        <w:drawing>
          <wp:inline distT="0" distB="0" distL="0" distR="0" wp14:anchorId="206434F9" wp14:editId="461CE501">
            <wp:extent cx="1363980" cy="426720"/>
            <wp:effectExtent l="0" t="0" r="762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26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(4.1.4.)</w:t>
      </w:r>
    </w:p>
    <w:p w14:paraId="6F60ABDF" w14:textId="48B7187F" w:rsidR="00B90983" w:rsidRDefault="00B90983" w:rsidP="00B90983">
      <w:pPr>
        <w:ind w:firstLine="360"/>
        <w:jc w:val="both"/>
      </w:pPr>
      <w:r>
        <w:t xml:space="preserve">Точка </w:t>
      </w:r>
      <w:r>
        <w:rPr>
          <w:noProof/>
          <w:position w:val="-3"/>
        </w:rPr>
        <w:drawing>
          <wp:inline distT="0" distB="0" distL="0" distR="0" wp14:anchorId="3F50EA2E" wp14:editId="1D89C0D3">
            <wp:extent cx="220980" cy="190500"/>
            <wp:effectExtent l="0" t="0" r="762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пользователем, величина шага </w:t>
      </w:r>
      <w:r>
        <w:rPr>
          <w:noProof/>
          <w:position w:val="-3"/>
        </w:rPr>
        <w:drawing>
          <wp:inline distT="0" distB="0" distL="0" distR="0" wp14:anchorId="1E34C99E" wp14:editId="5BB9B884">
            <wp:extent cx="289560" cy="19050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определяется для каждого значения </w:t>
      </w:r>
      <w:r>
        <w:rPr>
          <w:noProof/>
          <w:position w:val="-1"/>
        </w:rPr>
        <w:drawing>
          <wp:inline distT="0" distB="0" distL="0" distR="0" wp14:anchorId="6A27833E" wp14:editId="5F95BA64">
            <wp:extent cx="167640" cy="167640"/>
            <wp:effectExtent l="0" t="0" r="3810" b="381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условия  </w:t>
      </w:r>
      <w:r>
        <w:rPr>
          <w:noProof/>
          <w:position w:val="-13"/>
        </w:rPr>
        <w:drawing>
          <wp:inline distT="0" distB="0" distL="0" distR="0" wp14:anchorId="08E2E15B" wp14:editId="04B273E0">
            <wp:extent cx="1722120" cy="32766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27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Решение задачи одномерной </w:t>
      </w:r>
      <w:r>
        <w:lastRenderedPageBreak/>
        <w:t xml:space="preserve">минимизации может осуществляться либо из условия  </w:t>
      </w:r>
      <w:r>
        <w:rPr>
          <w:noProof/>
          <w:position w:val="-24"/>
        </w:rPr>
        <w:drawing>
          <wp:inline distT="0" distB="0" distL="0" distR="0" wp14:anchorId="02EC0EE5" wp14:editId="1ED8F330">
            <wp:extent cx="1600200" cy="472440"/>
            <wp:effectExtent l="0" t="0" r="0" b="381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либо численно, с использованием методов одномерной минимизации, когда решается задача:</w:t>
      </w:r>
    </w:p>
    <w:p w14:paraId="6AAE7A67" w14:textId="0A095969" w:rsidR="00B90983" w:rsidRDefault="00B90983" w:rsidP="00B90983">
      <w:pPr>
        <w:ind w:firstLine="360"/>
        <w:jc w:val="center"/>
      </w:pPr>
      <w:r>
        <w:rPr>
          <w:noProof/>
          <w:position w:val="-14"/>
        </w:rPr>
        <w:drawing>
          <wp:inline distT="0" distB="0" distL="0" distR="0" wp14:anchorId="35040876" wp14:editId="5D11AC3C">
            <wp:extent cx="1013460" cy="335280"/>
            <wp:effectExtent l="0" t="0" r="0" b="762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(4.1.5.)</w:t>
      </w:r>
    </w:p>
    <w:p w14:paraId="429AACF1" w14:textId="71A310E6" w:rsidR="00B90983" w:rsidRDefault="00B90983" w:rsidP="00B90983">
      <w:pPr>
        <w:ind w:firstLine="360"/>
        <w:jc w:val="both"/>
      </w:pPr>
      <w:r>
        <w:t xml:space="preserve">При численном решении задачи определения величины шага степень близости найденного значения </w:t>
      </w:r>
      <w:r>
        <w:rPr>
          <w:noProof/>
          <w:position w:val="-3"/>
        </w:rPr>
        <w:drawing>
          <wp:inline distT="0" distB="0" distL="0" distR="0" wp14:anchorId="76C56338" wp14:editId="5E2FFA52">
            <wp:extent cx="236220" cy="1905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 оптимальному значению  </w:t>
      </w:r>
      <w:r>
        <w:rPr>
          <w:noProof/>
          <w:position w:val="-3"/>
        </w:rPr>
        <w:drawing>
          <wp:inline distT="0" distB="0" distL="0" distR="0" wp14:anchorId="0D7C4FB6" wp14:editId="3958740B">
            <wp:extent cx="289560" cy="19050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удовлетворяющему условиям  </w:t>
      </w:r>
      <w:r>
        <w:rPr>
          <w:noProof/>
          <w:position w:val="-24"/>
        </w:rPr>
        <w:drawing>
          <wp:inline distT="0" distB="0" distL="0" distR="0" wp14:anchorId="750AB009" wp14:editId="548AEEF3">
            <wp:extent cx="1600200" cy="472440"/>
            <wp:effectExtent l="0" t="0" r="0" b="381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зависит от задания интервала </w:t>
      </w:r>
      <w:r>
        <w:rPr>
          <w:noProof/>
          <w:position w:val="-1"/>
        </w:rPr>
        <w:drawing>
          <wp:inline distT="0" distB="0" distL="0" distR="0" wp14:anchorId="36104EF1" wp14:editId="163675DD">
            <wp:extent cx="441960" cy="17526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точности одномерной минимизации.</w:t>
      </w:r>
    </w:p>
    <w:p w14:paraId="42E96621" w14:textId="27D79219" w:rsidR="00B90983" w:rsidRDefault="00B90983" w:rsidP="00B90983">
      <w:pPr>
        <w:ind w:firstLine="360"/>
        <w:jc w:val="both"/>
      </w:pPr>
      <w:r>
        <w:t xml:space="preserve">Вычисление величины </w:t>
      </w:r>
      <w:r>
        <w:rPr>
          <w:noProof/>
          <w:position w:val="-3"/>
        </w:rPr>
        <w:drawing>
          <wp:inline distT="0" distB="0" distL="0" distR="0" wp14:anchorId="2AB14F31" wp14:editId="6BC96293">
            <wp:extent cx="388620" cy="19050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 формуле (4.1.4.) обеспечивает для квадратичной формы </w:t>
      </w:r>
      <w:r>
        <w:rPr>
          <w:noProof/>
          <w:position w:val="-22"/>
        </w:rPr>
        <w:drawing>
          <wp:inline distT="0" distB="0" distL="0" distR="0" wp14:anchorId="6F37C3E5" wp14:editId="524124D8">
            <wp:extent cx="1333500" cy="43434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4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построение последовательности </w:t>
      </w:r>
      <w:r>
        <w:rPr>
          <w:noProof/>
          <w:position w:val="-1"/>
        </w:rPr>
        <w:drawing>
          <wp:inline distT="0" distB="0" distL="0" distR="0" wp14:anchorId="496311C4" wp14:editId="17B90A8F">
            <wp:extent cx="220980" cy="167640"/>
            <wp:effectExtent l="0" t="0" r="7620" b="381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-сопряженных направлений </w:t>
      </w:r>
      <w:r>
        <w:rPr>
          <w:noProof/>
          <w:position w:val="-3"/>
        </w:rPr>
        <w:drawing>
          <wp:inline distT="0" distB="0" distL="0" distR="0" wp14:anchorId="78AD637E" wp14:editId="3D80EF1C">
            <wp:extent cx="1082040" cy="190500"/>
            <wp:effectExtent l="0" t="0" r="381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которых </w:t>
      </w:r>
      <w:r>
        <w:rPr>
          <w:noProof/>
          <w:position w:val="-3"/>
        </w:rPr>
        <w:drawing>
          <wp:inline distT="0" distB="0" distL="0" distR="0" wp14:anchorId="2ECECA11" wp14:editId="76C6EADC">
            <wp:extent cx="2308860" cy="19812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При этом в точках последовательности </w:t>
      </w:r>
      <w:r>
        <w:rPr>
          <w:noProof/>
          <w:position w:val="-4"/>
        </w:rPr>
        <w:drawing>
          <wp:inline distT="0" distB="0" distL="0" distR="0" wp14:anchorId="4E2ABA3A" wp14:editId="463F565C">
            <wp:extent cx="304800" cy="213360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градиенты функции </w:t>
      </w:r>
      <w:r>
        <w:rPr>
          <w:noProof/>
          <w:position w:val="-2"/>
        </w:rPr>
        <w:drawing>
          <wp:inline distT="0" distB="0" distL="0" distR="0" wp14:anchorId="58372AEB" wp14:editId="3DE9CC48">
            <wp:extent cx="381000" cy="182880"/>
            <wp:effectExtent l="0" t="0" r="0" b="762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взаимно перпендикулярны, т.е.  </w:t>
      </w:r>
      <w:r>
        <w:rPr>
          <w:noProof/>
          <w:position w:val="-4"/>
        </w:rPr>
        <w:drawing>
          <wp:inline distT="0" distB="0" distL="0" distR="0" wp14:anchorId="57767022" wp14:editId="31CEAD2E">
            <wp:extent cx="2286000" cy="213360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EFFCBE5" w14:textId="5BCC4555" w:rsidR="00B90983" w:rsidRDefault="00B90983" w:rsidP="00B90983">
      <w:pPr>
        <w:ind w:firstLine="360"/>
        <w:jc w:val="both"/>
      </w:pPr>
      <w:r>
        <w:t xml:space="preserve">Для квадратичных функций </w:t>
      </w:r>
      <w:r>
        <w:rPr>
          <w:noProof/>
          <w:position w:val="-2"/>
        </w:rPr>
        <w:drawing>
          <wp:inline distT="0" distB="0" distL="0" distR="0" wp14:anchorId="75B89E5E" wp14:editId="7F28D04E">
            <wp:extent cx="381000" cy="182880"/>
            <wp:effectExtent l="0" t="0" r="0" b="762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 матрицей </w:t>
      </w:r>
      <w:r>
        <w:rPr>
          <w:noProof/>
          <w:position w:val="-1"/>
        </w:rPr>
        <w:drawing>
          <wp:inline distT="0" distB="0" distL="0" distR="0" wp14:anchorId="46A06A11" wp14:editId="70B6EBC8">
            <wp:extent cx="403860" cy="167640"/>
            <wp:effectExtent l="0" t="0" r="0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метод Флетчера-Ривза является конечным и сходится за число шагов, не превышающее </w:t>
      </w:r>
      <w:r>
        <w:rPr>
          <w:noProof/>
          <w:position w:val="-1"/>
        </w:rPr>
        <w:drawing>
          <wp:inline distT="0" distB="0" distL="0" distR="0" wp14:anchorId="1311FA00" wp14:editId="7FA25F5A">
            <wp:extent cx="167640" cy="167640"/>
            <wp:effectExtent l="0" t="0" r="3810" b="381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размерность </w:t>
      </w:r>
      <w:r>
        <w:rPr>
          <w:noProof/>
          <w:position w:val="-1"/>
        </w:rPr>
        <w:drawing>
          <wp:inline distT="0" distB="0" distL="0" distR="0" wp14:anchorId="33B09416" wp14:editId="34AF12AD">
            <wp:extent cx="167640" cy="167640"/>
            <wp:effectExtent l="0" t="0" r="3810" b="381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вектора переменных.</w:t>
      </w:r>
    </w:p>
    <w:p w14:paraId="063DC3BF" w14:textId="0965E5D5" w:rsidR="00B90983" w:rsidRDefault="00B90983" w:rsidP="00B90983">
      <w:pPr>
        <w:ind w:firstLine="360"/>
        <w:jc w:val="both"/>
      </w:pPr>
      <w:r>
        <w:t xml:space="preserve">При минимизации </w:t>
      </w:r>
      <w:proofErr w:type="spellStart"/>
      <w:r>
        <w:t>неквадратичных</w:t>
      </w:r>
      <w:proofErr w:type="spellEnd"/>
      <w:r>
        <w:t xml:space="preserve"> функций метод не является конечным, при этом следует отметить, что погрешность в решении задачи (4.1.5.) приводит к нарушению не только </w:t>
      </w:r>
      <w:proofErr w:type="spellStart"/>
      <w:r>
        <w:t>перепендикулярности</w:t>
      </w:r>
      <w:proofErr w:type="spellEnd"/>
      <w:r>
        <w:t xml:space="preserve"> градиентов, но и </w:t>
      </w:r>
      <w:r>
        <w:rPr>
          <w:noProof/>
          <w:position w:val="-1"/>
        </w:rPr>
        <w:drawing>
          <wp:inline distT="0" distB="0" distL="0" distR="0" wp14:anchorId="182DF1C7" wp14:editId="60A086F2">
            <wp:extent cx="220980" cy="167640"/>
            <wp:effectExtent l="0" t="0" r="7620" b="381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-сопряженности направлений. Для </w:t>
      </w:r>
      <w:proofErr w:type="spellStart"/>
      <w:r>
        <w:t>неквадратичных</w:t>
      </w:r>
      <w:proofErr w:type="spellEnd"/>
      <w:r>
        <w:t xml:space="preserve"> функций, как правило, используется алгоритм </w:t>
      </w:r>
      <w:proofErr w:type="spellStart"/>
      <w:r>
        <w:t>Полака-Рибьеры</w:t>
      </w:r>
      <w:proofErr w:type="spellEnd"/>
      <w:r>
        <w:t xml:space="preserve">, когда в формулах (4.1.1. – 4.1.3.) величина </w:t>
      </w:r>
      <w:r>
        <w:rPr>
          <w:noProof/>
          <w:position w:val="-3"/>
        </w:rPr>
        <w:drawing>
          <wp:inline distT="0" distB="0" distL="0" distR="0" wp14:anchorId="35A11458" wp14:editId="048FE543">
            <wp:extent cx="388620" cy="19050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вычисляется следующим образом:</w:t>
      </w:r>
    </w:p>
    <w:p w14:paraId="43350ABD" w14:textId="74EBBA72" w:rsidR="00A974D4" w:rsidRDefault="00A974D4" w:rsidP="00B90983">
      <w:pPr>
        <w:ind w:firstLine="360"/>
      </w:pPr>
      <w:r>
        <w:rPr>
          <w:b/>
          <w:bCs/>
        </w:rPr>
        <w:t>Флетчер-Ривз:</w:t>
      </w:r>
      <w:r>
        <w:t xml:space="preserve"> </w:t>
      </w:r>
      <w:r w:rsidR="00B90983">
        <w:rPr>
          <w:noProof/>
          <w:position w:val="-66"/>
        </w:rPr>
        <w:drawing>
          <wp:inline distT="0" distB="0" distL="0" distR="0" wp14:anchorId="7F963E85" wp14:editId="5A89864C">
            <wp:extent cx="2042160" cy="84582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845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983">
        <w:t xml:space="preserve">,  </w:t>
      </w:r>
    </w:p>
    <w:p w14:paraId="0A8B28AB" w14:textId="125CACB7" w:rsidR="00B90983" w:rsidRDefault="00A974D4" w:rsidP="00B90983">
      <w:pPr>
        <w:ind w:firstLine="360"/>
      </w:pPr>
      <w:proofErr w:type="spellStart"/>
      <w:r w:rsidRPr="00A974D4">
        <w:rPr>
          <w:b/>
          <w:bCs/>
        </w:rPr>
        <w:t>Полак-Рибьр</w:t>
      </w:r>
      <w:proofErr w:type="spellEnd"/>
      <w:r>
        <w:rPr>
          <w:b/>
          <w:bCs/>
        </w:rPr>
        <w:t>:</w:t>
      </w:r>
      <w:r>
        <w:t xml:space="preserve"> </w:t>
      </w:r>
      <w:r w:rsidR="00B90983">
        <w:rPr>
          <w:noProof/>
          <w:position w:val="-75"/>
        </w:rPr>
        <w:drawing>
          <wp:inline distT="0" distB="0" distL="0" distR="0" wp14:anchorId="41E96A41" wp14:editId="067A45F7">
            <wp:extent cx="2727960" cy="82296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822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D707" w14:textId="7DF65AB7" w:rsidR="00B90983" w:rsidRDefault="00B90983" w:rsidP="00B90983">
      <w:pPr>
        <w:ind w:firstLine="360"/>
        <w:jc w:val="both"/>
      </w:pPr>
      <w:r>
        <w:t xml:space="preserve">где  </w:t>
      </w:r>
      <w:r>
        <w:rPr>
          <w:noProof/>
          <w:position w:val="-2"/>
        </w:rPr>
        <w:drawing>
          <wp:inline distT="0" distB="0" distL="0" distR="0" wp14:anchorId="329E15DB" wp14:editId="27D6FEB6">
            <wp:extent cx="1043940" cy="190500"/>
            <wp:effectExtent l="0" t="0" r="381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В отличие от алгоритма Флетчера-Ривза алгоритм </w:t>
      </w:r>
      <w:proofErr w:type="spellStart"/>
      <w:r>
        <w:t>Полака-Рибьера</w:t>
      </w:r>
      <w:proofErr w:type="spellEnd"/>
      <w:r>
        <w:t xml:space="preserve"> предусматривает использование итерации наискорейшего спуска через каждые </w:t>
      </w:r>
      <w:r>
        <w:rPr>
          <w:noProof/>
          <w:position w:val="-1"/>
        </w:rPr>
        <w:drawing>
          <wp:inline distT="0" distB="0" distL="0" distR="0" wp14:anchorId="75B94F04" wp14:editId="764E3B8C">
            <wp:extent cx="167640" cy="167640"/>
            <wp:effectExtent l="0" t="0" r="3810" b="381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шагов. Построение последовательности </w:t>
      </w:r>
      <w:r>
        <w:rPr>
          <w:noProof/>
          <w:position w:val="-4"/>
        </w:rPr>
        <w:drawing>
          <wp:inline distT="0" distB="0" distL="0" distR="0" wp14:anchorId="61195233" wp14:editId="2A90426F">
            <wp:extent cx="304800" cy="21336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 в точке, для которой </w:t>
      </w:r>
      <w:r>
        <w:rPr>
          <w:noProof/>
          <w:position w:val="-5"/>
        </w:rPr>
        <w:drawing>
          <wp:inline distT="0" distB="0" distL="0" distR="0" wp14:anchorId="23735136" wp14:editId="0C41DE9D">
            <wp:extent cx="960120" cy="2286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19FF4090" wp14:editId="0A285D7B">
            <wp:extent cx="396240" cy="205740"/>
            <wp:effectExtent l="0" t="0" r="3810" b="381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заданное число, или при </w:t>
      </w:r>
      <w:r>
        <w:rPr>
          <w:noProof/>
          <w:position w:val="-1"/>
        </w:rPr>
        <w:drawing>
          <wp:inline distT="0" distB="0" distL="0" distR="0" wp14:anchorId="705C93C6" wp14:editId="2D05FEA1">
            <wp:extent cx="701040" cy="167640"/>
            <wp:effectExtent l="0" t="0" r="3810" b="381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итераций, или при двукратном одновременном выполнении двух неравенств </w:t>
      </w:r>
      <w:r>
        <w:rPr>
          <w:noProof/>
          <w:position w:val="-5"/>
        </w:rPr>
        <w:drawing>
          <wp:inline distT="0" distB="0" distL="0" distR="0" wp14:anchorId="2A9E0D5D" wp14:editId="489FABBA">
            <wp:extent cx="2377440" cy="228600"/>
            <wp:effectExtent l="0" t="0" r="381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где </w:t>
      </w:r>
      <w:r>
        <w:rPr>
          <w:noProof/>
          <w:position w:val="-3"/>
        </w:rPr>
        <w:drawing>
          <wp:inline distT="0" distB="0" distL="0" distR="0" wp14:anchorId="0C737B23" wp14:editId="320A8C3A">
            <wp:extent cx="419100" cy="205740"/>
            <wp:effectExtent l="0" t="0" r="0" b="381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малые положительные числа. Вопрос о том, может ли точка </w:t>
      </w:r>
      <w:r>
        <w:rPr>
          <w:noProof/>
          <w:position w:val="-3"/>
        </w:rPr>
        <w:drawing>
          <wp:inline distT="0" distB="0" distL="0" distR="0" wp14:anchorId="454792BB" wp14:editId="7ADC0614">
            <wp:extent cx="228600" cy="1905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минимума, решается путем проведения дополнительного исследования.</w:t>
      </w:r>
    </w:p>
    <w:p w14:paraId="037CF626" w14:textId="77777777" w:rsidR="00B90983" w:rsidRDefault="00B90983" w:rsidP="00B90983">
      <w:pPr>
        <w:ind w:firstLine="360"/>
        <w:jc w:val="center"/>
        <w:rPr>
          <w:b/>
        </w:rPr>
      </w:pPr>
    </w:p>
    <w:p w14:paraId="6BFBB1AC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31DBF139" w14:textId="0342159D" w:rsidR="00B90983" w:rsidRDefault="00B90983" w:rsidP="00B90983">
      <w:pPr>
        <w:ind w:firstLine="360"/>
      </w:pPr>
      <w:r>
        <w:rPr>
          <w:b/>
        </w:rPr>
        <w:t xml:space="preserve">Ш.1.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65D4DF6E" wp14:editId="52FB06D6">
            <wp:extent cx="1158240" cy="228600"/>
            <wp:effectExtent l="0" t="0" r="381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 Вычислить градиент  </w:t>
      </w:r>
      <w:r>
        <w:rPr>
          <w:noProof/>
          <w:position w:val="-3"/>
        </w:rPr>
        <w:drawing>
          <wp:inline distT="0" distB="0" distL="0" distR="0" wp14:anchorId="328C7473" wp14:editId="2FAD8BC7">
            <wp:extent cx="594360" cy="205740"/>
            <wp:effectExtent l="0" t="0" r="0" b="381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DC1D42C" w14:textId="02C5A696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1"/>
        </w:rPr>
        <w:drawing>
          <wp:inline distT="0" distB="0" distL="0" distR="0" wp14:anchorId="515C326C" wp14:editId="6D2014AA">
            <wp:extent cx="426720" cy="167640"/>
            <wp:effectExtent l="0" t="0" r="0" b="381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8C39" w14:textId="22CC09D5" w:rsidR="00B90983" w:rsidRDefault="00B90983" w:rsidP="00B90983">
      <w:pPr>
        <w:ind w:firstLine="360"/>
        <w:rPr>
          <w:b/>
        </w:rPr>
      </w:pPr>
      <w:r>
        <w:rPr>
          <w:b/>
        </w:rPr>
        <w:lastRenderedPageBreak/>
        <w:t xml:space="preserve">Ш.3. </w:t>
      </w:r>
      <w:r>
        <w:t>Вычислить</w:t>
      </w:r>
      <w:r>
        <w:rPr>
          <w:b/>
        </w:rPr>
        <w:t xml:space="preserve"> </w:t>
      </w:r>
      <w:r>
        <w:rPr>
          <w:noProof/>
          <w:position w:val="-3"/>
        </w:rPr>
        <w:drawing>
          <wp:inline distT="0" distB="0" distL="0" distR="0" wp14:anchorId="5907407C" wp14:editId="7AC2EB5B">
            <wp:extent cx="647700" cy="205740"/>
            <wp:effectExtent l="0" t="0" r="0" b="381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6AA8" w14:textId="075B2ED2" w:rsidR="00B90983" w:rsidRDefault="00B90983" w:rsidP="00B90983">
      <w:pPr>
        <w:ind w:firstLine="360"/>
      </w:pPr>
      <w:r>
        <w:rPr>
          <w:b/>
        </w:rPr>
        <w:t xml:space="preserve">Ш.4. </w:t>
      </w:r>
      <w:r>
        <w:t xml:space="preserve">Проверить выполнение критерия окончания  </w:t>
      </w:r>
      <w:r>
        <w:rPr>
          <w:noProof/>
          <w:position w:val="-5"/>
        </w:rPr>
        <w:drawing>
          <wp:inline distT="0" distB="0" distL="0" distR="0" wp14:anchorId="0641BA6E" wp14:editId="74980741">
            <wp:extent cx="1021080" cy="228600"/>
            <wp:effectExtent l="0" t="0" r="762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3ED" w14:textId="1FC864C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2299B839" wp14:editId="39CD9B37">
            <wp:extent cx="228600" cy="182880"/>
            <wp:effectExtent l="0" t="0" r="0" b="762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критерий выполнен, </w:t>
      </w:r>
      <w:r>
        <w:rPr>
          <w:noProof/>
          <w:position w:val="-3"/>
        </w:rPr>
        <w:drawing>
          <wp:inline distT="0" distB="0" distL="0" distR="0" wp14:anchorId="7E3D2743" wp14:editId="13C915F0">
            <wp:extent cx="533400" cy="19050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заканчивается;</w:t>
      </w:r>
    </w:p>
    <w:p w14:paraId="2512ED39" w14:textId="379A6DCE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B183D43" wp14:editId="53607CA3">
            <wp:extent cx="228600" cy="182880"/>
            <wp:effectExtent l="0" t="0" r="0" b="762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Ш.5.</w:t>
      </w:r>
    </w:p>
    <w:p w14:paraId="62235A2E" w14:textId="51C03DE2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условие </w:t>
      </w:r>
      <w:r>
        <w:rPr>
          <w:noProof/>
          <w:position w:val="-1"/>
        </w:rPr>
        <w:drawing>
          <wp:inline distT="0" distB="0" distL="0" distR="0" wp14:anchorId="3BF2F9FF" wp14:editId="4D7D0F49">
            <wp:extent cx="502920" cy="167640"/>
            <wp:effectExtent l="0" t="0" r="0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7294" w14:textId="7FAF6D84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36D907D" wp14:editId="46C7F283">
            <wp:extent cx="228600" cy="182880"/>
            <wp:effectExtent l="0" t="0" r="0" b="762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расчет окончен и </w:t>
      </w:r>
      <w:r>
        <w:rPr>
          <w:noProof/>
          <w:position w:val="-3"/>
        </w:rPr>
        <w:drawing>
          <wp:inline distT="0" distB="0" distL="0" distR="0" wp14:anchorId="4D4CF7FB" wp14:editId="7952184F">
            <wp:extent cx="541020" cy="19050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3F67" w14:textId="509FA05A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1CD239AB" wp14:editId="4B2B210C">
            <wp:extent cx="228600" cy="182880"/>
            <wp:effectExtent l="0" t="0" r="0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при </w:t>
      </w:r>
      <w:r>
        <w:rPr>
          <w:noProof/>
          <w:position w:val="-1"/>
        </w:rPr>
        <w:drawing>
          <wp:inline distT="0" distB="0" distL="0" distR="0" wp14:anchorId="47FB14A9" wp14:editId="10CD5ABA">
            <wp:extent cx="373380" cy="167640"/>
            <wp:effectExtent l="0" t="0" r="7620" b="381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Ш.6., а при </w:t>
      </w:r>
      <w:r>
        <w:rPr>
          <w:noProof/>
          <w:position w:val="-1"/>
        </w:rPr>
        <w:drawing>
          <wp:inline distT="0" distB="0" distL="0" distR="0" wp14:anchorId="06547270" wp14:editId="0928B3EF">
            <wp:extent cx="373380" cy="167640"/>
            <wp:effectExtent l="0" t="0" r="7620" b="381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Ш.7.</w:t>
      </w:r>
    </w:p>
    <w:p w14:paraId="70A42FA1" w14:textId="483AD7CC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Ш.6. </w:t>
      </w:r>
      <w:r>
        <w:t xml:space="preserve">Определить </w:t>
      </w:r>
      <w:r>
        <w:rPr>
          <w:noProof/>
          <w:position w:val="-3"/>
        </w:rPr>
        <w:drawing>
          <wp:inline distT="0" distB="0" distL="0" distR="0" wp14:anchorId="70B6DA66" wp14:editId="416B30C5">
            <wp:extent cx="1028700" cy="205740"/>
            <wp:effectExtent l="0" t="0" r="0" b="381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1754" w14:textId="77777777" w:rsidR="00B90983" w:rsidRDefault="00B90983" w:rsidP="00B90983">
      <w:pPr>
        <w:ind w:firstLine="360"/>
      </w:pPr>
      <w:r>
        <w:rPr>
          <w:b/>
        </w:rPr>
        <w:t xml:space="preserve">Ш.7. </w:t>
      </w:r>
      <w:r>
        <w:t xml:space="preserve">Определить </w:t>
      </w:r>
    </w:p>
    <w:p w14:paraId="13C168CA" w14:textId="77777777" w:rsidR="0097322A" w:rsidRDefault="0097322A" w:rsidP="00B90983">
      <w:pPr>
        <w:ind w:firstLine="360"/>
        <w:jc w:val="center"/>
      </w:pPr>
      <w:r w:rsidRPr="0097322A">
        <w:rPr>
          <w:b/>
          <w:bCs/>
        </w:rPr>
        <w:t>Флетчер-Ривз:</w:t>
      </w:r>
      <w:r w:rsidR="00B90983">
        <w:rPr>
          <w:noProof/>
          <w:position w:val="-21"/>
        </w:rPr>
        <w:drawing>
          <wp:inline distT="0" distB="0" distL="0" distR="0" wp14:anchorId="31E55F3C" wp14:editId="4D19C503">
            <wp:extent cx="1363980" cy="586740"/>
            <wp:effectExtent l="0" t="0" r="7620" b="381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86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983">
        <w:t xml:space="preserve">, или  </w:t>
      </w:r>
    </w:p>
    <w:p w14:paraId="2EBFE009" w14:textId="204CA7D7" w:rsidR="00B90983" w:rsidRDefault="0097322A" w:rsidP="00B90983">
      <w:pPr>
        <w:ind w:firstLine="360"/>
        <w:jc w:val="center"/>
        <w:rPr>
          <w:b/>
        </w:rPr>
      </w:pPr>
      <w:proofErr w:type="spellStart"/>
      <w:r w:rsidRPr="0097322A">
        <w:rPr>
          <w:b/>
          <w:bCs/>
        </w:rPr>
        <w:t>Полак</w:t>
      </w:r>
      <w:r>
        <w:rPr>
          <w:b/>
          <w:bCs/>
        </w:rPr>
        <w:t>-Рибьер</w:t>
      </w:r>
      <w:proofErr w:type="spellEnd"/>
      <w:r>
        <w:rPr>
          <w:b/>
          <w:bCs/>
        </w:rPr>
        <w:t>:</w:t>
      </w:r>
      <w:r w:rsidR="00B90983">
        <w:rPr>
          <w:noProof/>
          <w:position w:val="-75"/>
        </w:rPr>
        <w:drawing>
          <wp:inline distT="0" distB="0" distL="0" distR="0" wp14:anchorId="47835517" wp14:editId="0A50904F">
            <wp:extent cx="3025140" cy="906780"/>
            <wp:effectExtent l="0" t="0" r="3810" b="762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06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900A" w14:textId="3288AD48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Ш.8. </w:t>
      </w:r>
      <w:r>
        <w:t xml:space="preserve">Определить </w:t>
      </w:r>
      <w:r>
        <w:rPr>
          <w:noProof/>
          <w:position w:val="-3"/>
        </w:rPr>
        <w:drawing>
          <wp:inline distT="0" distB="0" distL="0" distR="0" wp14:anchorId="14643A76" wp14:editId="71AA6F9C">
            <wp:extent cx="1722120" cy="205740"/>
            <wp:effectExtent l="0" t="0" r="0" b="381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9026" w14:textId="3B5577AC" w:rsidR="00B90983" w:rsidRDefault="00B90983" w:rsidP="00B90983">
      <w:pPr>
        <w:ind w:firstLine="360"/>
      </w:pPr>
      <w:r>
        <w:rPr>
          <w:b/>
        </w:rPr>
        <w:t xml:space="preserve">Ш.9. </w:t>
      </w:r>
      <w:r>
        <w:t xml:space="preserve">Найти </w:t>
      </w:r>
      <w:r>
        <w:rPr>
          <w:noProof/>
          <w:position w:val="-3"/>
        </w:rPr>
        <w:drawing>
          <wp:inline distT="0" distB="0" distL="0" distR="0" wp14:anchorId="642371F1" wp14:editId="1DC5763B">
            <wp:extent cx="289560" cy="1905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условия </w:t>
      </w:r>
      <w:r>
        <w:rPr>
          <w:noProof/>
          <w:position w:val="-13"/>
        </w:rPr>
        <w:drawing>
          <wp:inline distT="0" distB="0" distL="0" distR="0" wp14:anchorId="3ED729C8" wp14:editId="59E4B1AB">
            <wp:extent cx="1889760" cy="259080"/>
            <wp:effectExtent l="0" t="0" r="0" b="762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9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512C458" w14:textId="085AA15B" w:rsidR="00B90983" w:rsidRDefault="00B90983" w:rsidP="00B90983">
      <w:pPr>
        <w:ind w:firstLine="360"/>
      </w:pPr>
      <w:r>
        <w:rPr>
          <w:b/>
        </w:rPr>
        <w:t xml:space="preserve">Ш.10.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5F6AA177" wp14:editId="3816DFC7">
            <wp:extent cx="1104900" cy="1905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CE5E" w14:textId="553A4F60" w:rsidR="00A974D4" w:rsidRDefault="00A974D4" w:rsidP="00B90983">
      <w:pPr>
        <w:ind w:firstLine="360"/>
        <w:rPr>
          <w:b/>
        </w:rPr>
      </w:pPr>
      <w:r w:rsidRPr="0097322A">
        <w:rPr>
          <w:b/>
          <w:bCs/>
        </w:rPr>
        <w:t>(</w:t>
      </w:r>
      <w:r w:rsidRPr="00A974D4">
        <w:rPr>
          <w:b/>
          <w:bCs/>
        </w:rPr>
        <w:t>Ш</w:t>
      </w:r>
      <w:r>
        <w:rPr>
          <w:b/>
          <w:bCs/>
        </w:rPr>
        <w:t xml:space="preserve">.10. Для алгоритма </w:t>
      </w:r>
      <w:proofErr w:type="spellStart"/>
      <w:r>
        <w:rPr>
          <w:b/>
          <w:bCs/>
        </w:rPr>
        <w:t>Полака-Рибьера</w:t>
      </w:r>
      <w:proofErr w:type="spellEnd"/>
      <w:proofErr w:type="gramStart"/>
      <w:r>
        <w:rPr>
          <w:b/>
          <w:bCs/>
        </w:rPr>
        <w:t>: Если</w:t>
      </w:r>
      <w:proofErr w:type="gramEnd"/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k=n</m:t>
        </m:r>
      </m:oMath>
      <w:r>
        <w:rPr>
          <w:b/>
          <w:bCs/>
        </w:rPr>
        <w:t xml:space="preserve"> , то переход на Ш.2)</w:t>
      </w:r>
    </w:p>
    <w:p w14:paraId="3C0322D6" w14:textId="15631F77" w:rsidR="00B90983" w:rsidRDefault="00B90983" w:rsidP="00B90983">
      <w:pPr>
        <w:ind w:firstLine="360"/>
      </w:pPr>
      <w:r>
        <w:rPr>
          <w:b/>
        </w:rPr>
        <w:t xml:space="preserve">Ш.11. </w:t>
      </w:r>
      <w:r>
        <w:t xml:space="preserve">Проверить выполнение условий  </w:t>
      </w:r>
      <w:r>
        <w:rPr>
          <w:noProof/>
          <w:position w:val="-5"/>
        </w:rPr>
        <w:drawing>
          <wp:inline distT="0" distB="0" distL="0" distR="0" wp14:anchorId="18C13AD5" wp14:editId="38865B23">
            <wp:extent cx="2377440" cy="228600"/>
            <wp:effectExtent l="0" t="0" r="381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2E6D" w14:textId="171743B0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7FAC6BC" wp14:editId="4343B22D">
            <wp:extent cx="228600" cy="182880"/>
            <wp:effectExtent l="0" t="0" r="0" b="762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случае выполнения обоих условий в двух последовательных итерациях с номерами </w:t>
      </w:r>
      <w:r>
        <w:rPr>
          <w:noProof/>
          <w:position w:val="-1"/>
        </w:rPr>
        <w:drawing>
          <wp:inline distT="0" distB="0" distL="0" distR="0" wp14:anchorId="7AA6ED77" wp14:editId="376DC4BA">
            <wp:extent cx="167640" cy="167640"/>
            <wp:effectExtent l="0" t="0" r="3810" b="381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"/>
        </w:rPr>
        <w:drawing>
          <wp:inline distT="0" distB="0" distL="0" distR="0" wp14:anchorId="70F0DFE5" wp14:editId="5E8CCB8A">
            <wp:extent cx="373380" cy="167640"/>
            <wp:effectExtent l="0" t="0" r="7620" b="381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окончен, найдена точка </w:t>
      </w:r>
      <w:r>
        <w:rPr>
          <w:noProof/>
          <w:position w:val="-3"/>
        </w:rPr>
        <w:drawing>
          <wp:inline distT="0" distB="0" distL="0" distR="0" wp14:anchorId="63CA4329" wp14:editId="206BC409">
            <wp:extent cx="480060" cy="1905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E6DFEC3" w14:textId="7536ECD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17F562E" wp14:editId="7DBDCB8D">
            <wp:extent cx="228600" cy="182880"/>
            <wp:effectExtent l="0" t="0" r="0" b="762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 выполняется хотя бы одно из условий, полагаем </w:t>
      </w:r>
      <w:r>
        <w:rPr>
          <w:noProof/>
          <w:position w:val="-1"/>
        </w:rPr>
        <w:drawing>
          <wp:inline distT="0" distB="0" distL="0" distR="0" wp14:anchorId="6D1A1E31" wp14:editId="23559E7D">
            <wp:extent cx="556260" cy="167640"/>
            <wp:effectExtent l="0" t="0" r="0" b="381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переход на Ш.3.</w:t>
      </w:r>
    </w:p>
    <w:p w14:paraId="0CD35FA7" w14:textId="77777777" w:rsidR="00B90983" w:rsidRDefault="00B90983" w:rsidP="00B90983">
      <w:pPr>
        <w:ind w:firstLine="360"/>
      </w:pPr>
    </w:p>
    <w:p w14:paraId="240930DC" w14:textId="77777777" w:rsidR="00B90983" w:rsidRDefault="00B90983" w:rsidP="00B90983">
      <w:pPr>
        <w:ind w:firstLine="360"/>
        <w:jc w:val="center"/>
      </w:pPr>
      <w:r>
        <w:rPr>
          <w:b/>
        </w:rPr>
        <w:t xml:space="preserve">4.2.3. Метод </w:t>
      </w:r>
      <w:proofErr w:type="spellStart"/>
      <w:r>
        <w:rPr>
          <w:b/>
        </w:rPr>
        <w:t>Девидона</w:t>
      </w:r>
      <w:proofErr w:type="spellEnd"/>
      <w:r>
        <w:rPr>
          <w:b/>
        </w:rPr>
        <w:t>-Флетчера-Пауэлла.</w:t>
      </w:r>
    </w:p>
    <w:p w14:paraId="0FA41B53" w14:textId="77777777" w:rsidR="00B90983" w:rsidRDefault="00B90983" w:rsidP="00B90983">
      <w:pPr>
        <w:jc w:val="center"/>
      </w:pPr>
      <w:r>
        <w:rPr>
          <w:b/>
          <w:i/>
          <w:u w:val="single"/>
        </w:rPr>
        <w:t>Постановка задачи</w:t>
      </w:r>
    </w:p>
    <w:p w14:paraId="25B909DC" w14:textId="7514D052" w:rsidR="00B90983" w:rsidRDefault="00B90983" w:rsidP="00B90983">
      <w:pPr>
        <w:ind w:firstLine="360"/>
        <w:jc w:val="both"/>
      </w:pPr>
      <w:r>
        <w:t xml:space="preserve">Пусть дана функция </w:t>
      </w:r>
      <w:r>
        <w:rPr>
          <w:noProof/>
          <w:position w:val="-2"/>
        </w:rPr>
        <w:drawing>
          <wp:inline distT="0" distB="0" distL="0" distR="0" wp14:anchorId="1E0524D4" wp14:editId="1302FF9C">
            <wp:extent cx="381000" cy="182880"/>
            <wp:effectExtent l="0" t="0" r="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ограниченная снизу на множестве </w:t>
      </w:r>
      <w:r>
        <w:rPr>
          <w:noProof/>
          <w:position w:val="-3"/>
        </w:rPr>
        <w:drawing>
          <wp:inline distT="0" distB="0" distL="0" distR="0" wp14:anchorId="4662A990" wp14:editId="77D6C74F">
            <wp:extent cx="243840" cy="190500"/>
            <wp:effectExtent l="0" t="0" r="381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имеющая непрерывные частные производные во всех его точках (т.е. </w:t>
      </w:r>
      <w:r>
        <w:rPr>
          <w:noProof/>
          <w:position w:val="-3"/>
        </w:rPr>
        <w:drawing>
          <wp:inline distT="0" distB="0" distL="0" distR="0" wp14:anchorId="520FDD44" wp14:editId="08415511">
            <wp:extent cx="1424940" cy="205740"/>
            <wp:effectExtent l="0" t="0" r="3810" b="381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46BBF412" w14:textId="463D2854" w:rsidR="00B90983" w:rsidRDefault="00B90983" w:rsidP="00B90983">
      <w:pPr>
        <w:ind w:firstLine="360"/>
        <w:jc w:val="both"/>
      </w:pPr>
      <w:r>
        <w:t xml:space="preserve">Требуется найти локальный минимум функции </w:t>
      </w:r>
      <w:r>
        <w:rPr>
          <w:noProof/>
          <w:position w:val="-2"/>
        </w:rPr>
        <w:drawing>
          <wp:inline distT="0" distB="0" distL="0" distR="0" wp14:anchorId="45A85F61" wp14:editId="62FE061B">
            <wp:extent cx="381000" cy="182880"/>
            <wp:effectExtent l="0" t="0" r="0" b="762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множестве допустимых решений </w:t>
      </w:r>
      <w:r>
        <w:rPr>
          <w:noProof/>
          <w:position w:val="-3"/>
        </w:rPr>
        <w:drawing>
          <wp:inline distT="0" distB="0" distL="0" distR="0" wp14:anchorId="675FF8BB" wp14:editId="6B81A1B5">
            <wp:extent cx="495300" cy="1905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т.е. найти такую точку </w:t>
      </w:r>
      <w:r>
        <w:rPr>
          <w:noProof/>
          <w:position w:val="-3"/>
        </w:rPr>
        <w:drawing>
          <wp:inline distT="0" distB="0" distL="0" distR="0" wp14:anchorId="67D61EBC" wp14:editId="0C98E022">
            <wp:extent cx="495300" cy="1905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что </w:t>
      </w:r>
      <w:r>
        <w:rPr>
          <w:noProof/>
          <w:position w:val="-12"/>
        </w:rPr>
        <w:drawing>
          <wp:inline distT="0" distB="0" distL="0" distR="0" wp14:anchorId="1C65F55B" wp14:editId="66855D78">
            <wp:extent cx="1104900" cy="31242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38F2464" w14:textId="77777777" w:rsidR="00B90983" w:rsidRDefault="00B90983" w:rsidP="00B90983">
      <w:pPr>
        <w:ind w:firstLine="360"/>
        <w:jc w:val="center"/>
      </w:pPr>
      <w:r>
        <w:rPr>
          <w:b/>
        </w:rPr>
        <w:t>Стратегия поиска.</w:t>
      </w:r>
    </w:p>
    <w:p w14:paraId="1573DF9B" w14:textId="630A7CEC" w:rsidR="00B90983" w:rsidRDefault="00B90983" w:rsidP="00B90983">
      <w:pPr>
        <w:ind w:firstLine="360"/>
        <w:jc w:val="both"/>
      </w:pPr>
      <w:r>
        <w:t xml:space="preserve">Стратегия метода </w:t>
      </w:r>
      <w:proofErr w:type="spellStart"/>
      <w:r>
        <w:t>Девидона</w:t>
      </w:r>
      <w:proofErr w:type="spellEnd"/>
      <w:r>
        <w:t>-Флетчера-Пауэлла (</w:t>
      </w:r>
      <w:r>
        <w:rPr>
          <w:lang w:val="en-US"/>
        </w:rPr>
        <w:t>DFP</w:t>
      </w:r>
      <w:r>
        <w:t xml:space="preserve">)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0E825C7C" wp14:editId="72C74E0F">
            <wp:extent cx="304800" cy="21336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таких, что </w:t>
      </w:r>
      <w:r>
        <w:rPr>
          <w:noProof/>
          <w:position w:val="-3"/>
        </w:rPr>
        <w:drawing>
          <wp:inline distT="0" distB="0" distL="0" distR="0" wp14:anchorId="3A22ABE8" wp14:editId="02C8A0E4">
            <wp:extent cx="1706880" cy="205740"/>
            <wp:effectExtent l="0" t="0" r="7620" b="381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 </w:t>
      </w:r>
      <w:r>
        <w:rPr>
          <w:noProof/>
          <w:position w:val="-4"/>
        </w:rPr>
        <w:drawing>
          <wp:inline distT="0" distB="0" distL="0" distR="0" wp14:anchorId="5F29B939" wp14:editId="28B77323">
            <wp:extent cx="304800" cy="21336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правилу:</w:t>
      </w:r>
    </w:p>
    <w:p w14:paraId="1955F788" w14:textId="62F0ACA6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5EB3A6A8" wp14:editId="6477CC97">
            <wp:extent cx="2461260" cy="205740"/>
            <wp:effectExtent l="0" t="0" r="0" b="381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</w:t>
      </w:r>
      <w:r>
        <w:tab/>
      </w:r>
      <w:r>
        <w:tab/>
      </w:r>
      <w:r>
        <w:tab/>
      </w:r>
      <w:r>
        <w:tab/>
      </w:r>
      <w:r>
        <w:tab/>
        <w:t>(4.2.1.)</w:t>
      </w:r>
      <w:r>
        <w:tab/>
      </w:r>
    </w:p>
    <w:p w14:paraId="1205D50E" w14:textId="3B3E5571" w:rsidR="00B90983" w:rsidRDefault="00B90983" w:rsidP="00B90983">
      <w:pPr>
        <w:ind w:firstLine="360"/>
        <w:jc w:val="both"/>
      </w:pPr>
      <w:r>
        <w:t xml:space="preserve">где </w:t>
      </w:r>
      <w:r>
        <w:rPr>
          <w:noProof/>
          <w:position w:val="-3"/>
        </w:rPr>
        <w:drawing>
          <wp:inline distT="0" distB="0" distL="0" distR="0" wp14:anchorId="2D0D6AE7" wp14:editId="3C1CE307">
            <wp:extent cx="373380" cy="190500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матрица размера </w:t>
      </w:r>
      <w:r>
        <w:rPr>
          <w:noProof/>
          <w:position w:val="-1"/>
        </w:rPr>
        <w:drawing>
          <wp:inline distT="0" distB="0" distL="0" distR="0" wp14:anchorId="76CADAA9" wp14:editId="16A1B705">
            <wp:extent cx="373380" cy="167640"/>
            <wp:effectExtent l="0" t="0" r="7620" b="381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являющаяся аппроксимацией обратной матрицы Гессе. Она вычисляется по правилу:</w:t>
      </w:r>
    </w:p>
    <w:p w14:paraId="04CB39DB" w14:textId="0F79E6F6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5F336ED1" wp14:editId="43F45551">
            <wp:extent cx="1607820" cy="1905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(4.2.2.)</w:t>
      </w:r>
    </w:p>
    <w:p w14:paraId="037729C7" w14:textId="026BEFB1" w:rsidR="00B90983" w:rsidRDefault="00B90983" w:rsidP="00B90983">
      <w:pPr>
        <w:ind w:firstLine="360"/>
        <w:jc w:val="center"/>
      </w:pPr>
      <w:r>
        <w:rPr>
          <w:noProof/>
          <w:position w:val="-23"/>
        </w:rPr>
        <w:drawing>
          <wp:inline distT="0" distB="0" distL="0" distR="0" wp14:anchorId="532F37A5" wp14:editId="54635976">
            <wp:extent cx="2362200" cy="4572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(4.2.3.)</w:t>
      </w:r>
    </w:p>
    <w:p w14:paraId="0D8A7902" w14:textId="3420E4FB" w:rsidR="00B90983" w:rsidRDefault="00B90983" w:rsidP="00B90983">
      <w:pPr>
        <w:ind w:firstLine="360"/>
      </w:pPr>
      <w:r>
        <w:t xml:space="preserve">где  </w:t>
      </w:r>
      <w:r>
        <w:rPr>
          <w:noProof/>
          <w:position w:val="-3"/>
        </w:rPr>
        <w:drawing>
          <wp:inline distT="0" distB="0" distL="0" distR="0" wp14:anchorId="5576881C" wp14:editId="4A518324">
            <wp:extent cx="2529840" cy="205740"/>
            <wp:effectExtent l="0" t="0" r="3810" b="381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45100AB" w14:textId="4F254AD7" w:rsidR="00B90983" w:rsidRDefault="00B90983" w:rsidP="00B90983">
      <w:pPr>
        <w:ind w:firstLine="360"/>
      </w:pPr>
      <w:r>
        <w:lastRenderedPageBreak/>
        <w:t xml:space="preserve">Точка </w:t>
      </w:r>
      <w:r>
        <w:rPr>
          <w:noProof/>
          <w:position w:val="-3"/>
        </w:rPr>
        <w:drawing>
          <wp:inline distT="0" distB="0" distL="0" distR="0" wp14:anchorId="3F508BD7" wp14:editId="2706E8FF">
            <wp:extent cx="220980" cy="190500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пользователем, величина шага </w:t>
      </w:r>
      <w:r>
        <w:rPr>
          <w:noProof/>
          <w:position w:val="-3"/>
        </w:rPr>
        <w:drawing>
          <wp:inline distT="0" distB="0" distL="0" distR="0" wp14:anchorId="10117FA4" wp14:editId="4741C391">
            <wp:extent cx="289560" cy="1905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определяется из условия:</w:t>
      </w:r>
    </w:p>
    <w:p w14:paraId="029369C8" w14:textId="7088DC27" w:rsidR="00B90983" w:rsidRDefault="00B90983" w:rsidP="00B90983">
      <w:pPr>
        <w:ind w:firstLine="360"/>
        <w:jc w:val="center"/>
      </w:pPr>
      <w:r>
        <w:rPr>
          <w:noProof/>
          <w:position w:val="-14"/>
        </w:rPr>
        <w:drawing>
          <wp:inline distT="0" distB="0" distL="0" distR="0" wp14:anchorId="0A5A6377" wp14:editId="1FD604F5">
            <wp:extent cx="1859280" cy="335280"/>
            <wp:effectExtent l="0" t="0" r="762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(4.2.4.)</w:t>
      </w:r>
    </w:p>
    <w:p w14:paraId="6C4DBFF9" w14:textId="786581ED" w:rsidR="00B90983" w:rsidRDefault="00B90983" w:rsidP="00B90983">
      <w:pPr>
        <w:ind w:firstLine="360"/>
        <w:jc w:val="both"/>
      </w:pPr>
      <w:r>
        <w:t xml:space="preserve">Решение задачи (4.2.4.) может выполняться как из условия </w:t>
      </w:r>
      <w:r>
        <w:rPr>
          <w:position w:val="-24"/>
        </w:rPr>
        <w:object w:dxaOrig="2304" w:dyaOrig="660" w14:anchorId="48A67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33pt" o:ole="">
            <v:imagedata r:id="rId100" o:title=""/>
          </v:shape>
          <o:OLEObject Type="Embed" ProgID="Equation.3" ShapeID="_x0000_i1025" DrawAspect="Content" ObjectID="_1790017939" r:id="rId101"/>
        </w:object>
      </w:r>
      <w:r>
        <w:t xml:space="preserve"> , либо численно, с использованием методов одномерной минимизации, когда решается задача: </w:t>
      </w:r>
      <w:r>
        <w:rPr>
          <w:noProof/>
          <w:position w:val="-14"/>
        </w:rPr>
        <w:drawing>
          <wp:inline distT="0" distB="0" distL="0" distR="0" wp14:anchorId="355BC17D" wp14:editId="2B04F631">
            <wp:extent cx="1013460" cy="335280"/>
            <wp:effectExtent l="0" t="0" r="0" b="762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оптимизации.</w:t>
      </w:r>
    </w:p>
    <w:p w14:paraId="7DCA94A3" w14:textId="6DDE4F8D" w:rsidR="00B90983" w:rsidRDefault="00B90983" w:rsidP="00B90983">
      <w:pPr>
        <w:ind w:firstLine="360"/>
        <w:jc w:val="both"/>
      </w:pPr>
      <w:r>
        <w:t xml:space="preserve">Формулы (4.2.2.), (4.2.3.) при аналитическом решении задачи (4.2.4.) обеспечивают построение последовательности </w:t>
      </w:r>
      <w:r>
        <w:rPr>
          <w:noProof/>
          <w:position w:val="-4"/>
        </w:rPr>
        <w:drawing>
          <wp:inline distT="0" distB="0" distL="0" distR="0" wp14:anchorId="1C1AAC08" wp14:editId="5ED6F807">
            <wp:extent cx="335280" cy="213360"/>
            <wp:effectExtent l="0" t="0" r="762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положительно определенных матриц, таких, что </w:t>
      </w:r>
      <w:r>
        <w:rPr>
          <w:noProof/>
          <w:position w:val="-3"/>
        </w:rPr>
        <w:drawing>
          <wp:inline distT="0" distB="0" distL="0" distR="0" wp14:anchorId="46467DA8" wp14:editId="6555CB13">
            <wp:extent cx="914400" cy="205740"/>
            <wp:effectExtent l="0" t="0" r="0" b="381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 </w:t>
      </w:r>
      <w:r>
        <w:rPr>
          <w:noProof/>
          <w:position w:val="-1"/>
        </w:rPr>
        <w:drawing>
          <wp:inline distT="0" distB="0" distL="0" distR="0" wp14:anchorId="194F6C34" wp14:editId="52D64470">
            <wp:extent cx="426720" cy="167640"/>
            <wp:effectExtent l="0" t="0" r="0" b="381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Следствием этого для квадратичной функции </w:t>
      </w:r>
      <w:r>
        <w:rPr>
          <w:noProof/>
          <w:position w:val="-16"/>
        </w:rPr>
        <w:drawing>
          <wp:inline distT="0" distB="0" distL="0" distR="0" wp14:anchorId="16F6B606" wp14:editId="4B4F9CA4">
            <wp:extent cx="1988820" cy="358140"/>
            <wp:effectExtent l="0" t="0" r="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5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является тот факт, что направления </w:t>
      </w:r>
      <w:r>
        <w:rPr>
          <w:noProof/>
          <w:position w:val="-3"/>
        </w:rPr>
        <w:drawing>
          <wp:inline distT="0" distB="0" distL="0" distR="0" wp14:anchorId="11B1C153" wp14:editId="77A3C898">
            <wp:extent cx="982980" cy="190500"/>
            <wp:effectExtent l="0" t="0" r="762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будут </w:t>
      </w:r>
      <w:r>
        <w:rPr>
          <w:noProof/>
          <w:position w:val="-1"/>
        </w:rPr>
        <w:drawing>
          <wp:inline distT="0" distB="0" distL="0" distR="0" wp14:anchorId="6B524905" wp14:editId="07D89FEF">
            <wp:extent cx="220980" cy="167640"/>
            <wp:effectExtent l="0" t="0" r="7620" b="381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-сопряженными и, следовательно, алгоритм </w:t>
      </w:r>
      <w:r>
        <w:rPr>
          <w:lang w:val="en-US"/>
        </w:rPr>
        <w:t>DFP</w:t>
      </w:r>
      <w:r>
        <w:t xml:space="preserve"> сойдется не более чем за </w:t>
      </w:r>
      <w:r>
        <w:rPr>
          <w:noProof/>
          <w:position w:val="-1"/>
        </w:rPr>
        <w:drawing>
          <wp:inline distT="0" distB="0" distL="0" distR="0" wp14:anchorId="4EC823AD" wp14:editId="2CE7CF4B">
            <wp:extent cx="167640" cy="167640"/>
            <wp:effectExtent l="0" t="0" r="3810" b="381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шагов.</w:t>
      </w:r>
    </w:p>
    <w:p w14:paraId="5FB5389C" w14:textId="7990DB60" w:rsidR="00B90983" w:rsidRDefault="00B90983" w:rsidP="00B90983">
      <w:pPr>
        <w:ind w:firstLine="360"/>
        <w:jc w:val="both"/>
      </w:pPr>
      <w:r>
        <w:t xml:space="preserve">Для </w:t>
      </w:r>
      <w:proofErr w:type="spellStart"/>
      <w:r>
        <w:t>неквадратичных</w:t>
      </w:r>
      <w:proofErr w:type="spellEnd"/>
      <w:r>
        <w:t xml:space="preserve"> функций </w:t>
      </w:r>
      <w:r>
        <w:rPr>
          <w:noProof/>
          <w:position w:val="-2"/>
        </w:rPr>
        <w:drawing>
          <wp:inline distT="0" distB="0" distL="0" distR="0" wp14:anchorId="6F0D7C30" wp14:editId="6B42B7C4">
            <wp:extent cx="381000" cy="182880"/>
            <wp:effectExtent l="0" t="0" r="0" b="762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алгоритм </w:t>
      </w:r>
      <w:r>
        <w:rPr>
          <w:lang w:val="en-US"/>
        </w:rPr>
        <w:t>DFP</w:t>
      </w:r>
      <w:r>
        <w:t xml:space="preserve"> перестаёт быть конечным и его сходимость зависит от точности решения задачи (4.2.4.). Глобальную сходимость алгоритма можно гарантировать лишь при его обновлении через каждые </w:t>
      </w:r>
      <w:r>
        <w:rPr>
          <w:noProof/>
          <w:position w:val="-1"/>
        </w:rPr>
        <w:drawing>
          <wp:inline distT="0" distB="0" distL="0" distR="0" wp14:anchorId="73621D31" wp14:editId="26C8C6B0">
            <wp:extent cx="167640" cy="167640"/>
            <wp:effectExtent l="0" t="0" r="3810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шагов, т.е. когда в формуле (4.2.1.):</w:t>
      </w:r>
    </w:p>
    <w:p w14:paraId="46499B34" w14:textId="1AA4406D" w:rsidR="00B90983" w:rsidRDefault="00B90983" w:rsidP="00B90983">
      <w:pPr>
        <w:ind w:firstLine="360"/>
        <w:jc w:val="center"/>
      </w:pPr>
      <w:r>
        <w:rPr>
          <w:noProof/>
          <w:position w:val="-57"/>
        </w:rPr>
        <w:drawing>
          <wp:inline distT="0" distB="0" distL="0" distR="0" wp14:anchorId="1606E667" wp14:editId="4CBD70FC">
            <wp:extent cx="2354580" cy="525780"/>
            <wp:effectExtent l="0" t="0" r="7620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25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EE43" w14:textId="0BEB9BFE" w:rsidR="00B90983" w:rsidRDefault="00B90983" w:rsidP="00B90983">
      <w:pPr>
        <w:ind w:firstLine="360"/>
        <w:jc w:val="both"/>
      </w:pPr>
      <w:r>
        <w:t xml:space="preserve">Построение последовательности </w:t>
      </w:r>
      <w:r>
        <w:rPr>
          <w:noProof/>
          <w:position w:val="-4"/>
        </w:rPr>
        <w:drawing>
          <wp:inline distT="0" distB="0" distL="0" distR="0" wp14:anchorId="21C1ABCD" wp14:editId="63F011E6">
            <wp:extent cx="304800" cy="21336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 в точке </w:t>
      </w:r>
      <w:r>
        <w:rPr>
          <w:noProof/>
          <w:position w:val="-3"/>
        </w:rPr>
        <w:drawing>
          <wp:inline distT="0" distB="0" distL="0" distR="0" wp14:anchorId="1DE89BA9" wp14:editId="38FAD1E0">
            <wp:extent cx="274320" cy="190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которой </w:t>
      </w:r>
      <w:r>
        <w:rPr>
          <w:noProof/>
          <w:position w:val="-5"/>
        </w:rPr>
        <w:drawing>
          <wp:inline distT="0" distB="0" distL="0" distR="0" wp14:anchorId="7FA8611B" wp14:editId="7F3CB126">
            <wp:extent cx="876300" cy="2286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где </w:t>
      </w:r>
      <w:r>
        <w:rPr>
          <w:noProof/>
          <w:position w:val="-3"/>
        </w:rPr>
        <w:drawing>
          <wp:inline distT="0" distB="0" distL="0" distR="0" wp14:anchorId="79A24A48" wp14:editId="6FA9CB8D">
            <wp:extent cx="213360" cy="205740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заданное число, или при </w:t>
      </w:r>
      <w:r>
        <w:rPr>
          <w:noProof/>
          <w:position w:val="-1"/>
        </w:rPr>
        <w:drawing>
          <wp:inline distT="0" distB="0" distL="0" distR="0" wp14:anchorId="6208A790" wp14:editId="64895AA0">
            <wp:extent cx="449580" cy="167640"/>
            <wp:effectExtent l="0" t="0" r="762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noProof/>
          <w:position w:val="-1"/>
        </w:rPr>
        <w:drawing>
          <wp:inline distT="0" distB="0" distL="0" distR="0" wp14:anchorId="01111F73" wp14:editId="2B09DB08">
            <wp:extent cx="236220" cy="167640"/>
            <wp:effectExtent l="0" t="0" r="0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итераций), или при двукратном одновременном выполнении двух неравенств: </w:t>
      </w:r>
      <w:r>
        <w:rPr>
          <w:noProof/>
          <w:position w:val="-5"/>
        </w:rPr>
        <w:drawing>
          <wp:inline distT="0" distB="0" distL="0" distR="0" wp14:anchorId="08F033FB" wp14:editId="70185202">
            <wp:extent cx="2324100" cy="2286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0206D651" wp14:editId="41E9CFA1">
            <wp:extent cx="800100" cy="205740"/>
            <wp:effectExtent l="0" t="0" r="0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малые положительные числа. Вопрос о том, может ли точка </w:t>
      </w:r>
      <w:r>
        <w:rPr>
          <w:noProof/>
          <w:position w:val="-3"/>
        </w:rPr>
        <w:drawing>
          <wp:inline distT="0" distB="0" distL="0" distR="0" wp14:anchorId="5B588DE5" wp14:editId="7CD33A5D">
            <wp:extent cx="228600" cy="1905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</w:t>
      </w:r>
      <w:r>
        <w:rPr>
          <w:noProof/>
          <w:position w:val="-1"/>
        </w:rPr>
        <w:drawing>
          <wp:inline distT="0" distB="0" distL="0" distR="0" wp14:anchorId="6F486FAE" wp14:editId="7B38FCAC">
            <wp:extent cx="213360" cy="1752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минимума, решается путем проведения дополнительного исследования.</w:t>
      </w:r>
    </w:p>
    <w:p w14:paraId="2D68480C" w14:textId="77777777" w:rsidR="00B90983" w:rsidRDefault="00B90983" w:rsidP="00B90983">
      <w:pPr>
        <w:ind w:firstLine="360"/>
        <w:jc w:val="center"/>
        <w:rPr>
          <w:b/>
        </w:rPr>
      </w:pPr>
    </w:p>
    <w:p w14:paraId="14A0C7AF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77193773" w14:textId="56EF2660" w:rsidR="00B90983" w:rsidRDefault="00B90983" w:rsidP="00B90983">
      <w:pPr>
        <w:ind w:firstLine="360"/>
        <w:jc w:val="both"/>
      </w:pPr>
      <w:r>
        <w:rPr>
          <w:b/>
        </w:rPr>
        <w:t xml:space="preserve">Ш.1. 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48F16B6F" wp14:editId="378726FA">
            <wp:extent cx="1158240" cy="228600"/>
            <wp:effectExtent l="0" t="0" r="381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 Найти градиент </w:t>
      </w:r>
      <w:r>
        <w:rPr>
          <w:noProof/>
          <w:position w:val="-3"/>
        </w:rPr>
        <w:drawing>
          <wp:inline distT="0" distB="0" distL="0" distR="0" wp14:anchorId="70B359A9" wp14:editId="112C3242">
            <wp:extent cx="594360" cy="205740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D711D6E" w14:textId="59A98FCA" w:rsidR="00B90983" w:rsidRDefault="00B90983" w:rsidP="00B90983">
      <w:pPr>
        <w:ind w:firstLine="360"/>
        <w:jc w:val="both"/>
        <w:rPr>
          <w:b/>
        </w:rPr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3"/>
        </w:rPr>
        <w:drawing>
          <wp:inline distT="0" distB="0" distL="0" distR="0" wp14:anchorId="2B83AE85" wp14:editId="78FB3EEA">
            <wp:extent cx="914400" cy="1905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D91C" w14:textId="27ADC42D" w:rsidR="00B90983" w:rsidRDefault="00B90983" w:rsidP="00B90983">
      <w:pPr>
        <w:ind w:firstLine="360"/>
        <w:jc w:val="both"/>
      </w:pPr>
      <w:r>
        <w:rPr>
          <w:b/>
        </w:rPr>
        <w:t xml:space="preserve">Ш.3.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75CADD2F" wp14:editId="1A541B73">
            <wp:extent cx="594360" cy="205740"/>
            <wp:effectExtent l="0" t="0" r="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1CFB9FA" w14:textId="5381556C" w:rsidR="00B90983" w:rsidRDefault="00B90983" w:rsidP="00B90983">
      <w:pPr>
        <w:ind w:firstLine="360"/>
        <w:jc w:val="both"/>
      </w:pPr>
      <w:r>
        <w:rPr>
          <w:b/>
        </w:rPr>
        <w:t xml:space="preserve">Ш.4. </w:t>
      </w:r>
      <w:r>
        <w:t xml:space="preserve">Проверить критерий окончания </w:t>
      </w:r>
      <w:r>
        <w:rPr>
          <w:noProof/>
          <w:position w:val="-5"/>
        </w:rPr>
        <w:drawing>
          <wp:inline distT="0" distB="0" distL="0" distR="0" wp14:anchorId="02944F1C" wp14:editId="3166E58E">
            <wp:extent cx="1021080" cy="22860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523" w14:textId="190501D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EABA28B" wp14:editId="3684A043">
            <wp:extent cx="228600" cy="18288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критерий выполнен, </w:t>
      </w:r>
      <w:r>
        <w:rPr>
          <w:noProof/>
          <w:position w:val="-3"/>
        </w:rPr>
        <w:drawing>
          <wp:inline distT="0" distB="0" distL="0" distR="0" wp14:anchorId="698758E8" wp14:editId="5F355866">
            <wp:extent cx="533400" cy="1905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заканчивается;</w:t>
      </w:r>
    </w:p>
    <w:p w14:paraId="4E1AEE31" w14:textId="7CC63E13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86AA5C9" wp14:editId="2F236AD5">
            <wp:extent cx="228600" cy="182880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Ш.5.</w:t>
      </w:r>
    </w:p>
    <w:p w14:paraId="7A30BF04" w14:textId="07910D00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условие </w:t>
      </w:r>
      <w:r>
        <w:rPr>
          <w:noProof/>
          <w:position w:val="-1"/>
        </w:rPr>
        <w:drawing>
          <wp:inline distT="0" distB="0" distL="0" distR="0" wp14:anchorId="7E66B9E7" wp14:editId="223C8A44">
            <wp:extent cx="502920" cy="167640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E7E7" w14:textId="17999F73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5F6C15D" wp14:editId="7A8691F0">
            <wp:extent cx="228600" cy="182880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расчет окончен и </w:t>
      </w:r>
      <w:r>
        <w:rPr>
          <w:noProof/>
          <w:position w:val="-3"/>
        </w:rPr>
        <w:drawing>
          <wp:inline distT="0" distB="0" distL="0" distR="0" wp14:anchorId="2664DCBC" wp14:editId="53228CFB">
            <wp:extent cx="541020" cy="1905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4EAD" w14:textId="6717EC2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674EADF" wp14:editId="5C6D45B4">
            <wp:extent cx="228600" cy="1828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при </w:t>
      </w:r>
      <w:r>
        <w:rPr>
          <w:noProof/>
          <w:position w:val="-1"/>
        </w:rPr>
        <w:drawing>
          <wp:inline distT="0" distB="0" distL="0" distR="0" wp14:anchorId="4E6326EE" wp14:editId="753C3D34">
            <wp:extent cx="373380" cy="167640"/>
            <wp:effectExtent l="0" t="0" r="762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Ш.10., а при </w:t>
      </w:r>
      <w:r>
        <w:rPr>
          <w:noProof/>
          <w:position w:val="-1"/>
        </w:rPr>
        <w:drawing>
          <wp:inline distT="0" distB="0" distL="0" distR="0" wp14:anchorId="4CD961F6" wp14:editId="2CE08311">
            <wp:extent cx="373380" cy="167640"/>
            <wp:effectExtent l="0" t="0" r="762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Ш.6.</w:t>
      </w:r>
    </w:p>
    <w:p w14:paraId="1D4C20CF" w14:textId="129EB831" w:rsidR="00B90983" w:rsidRDefault="00B90983" w:rsidP="00B90983">
      <w:pPr>
        <w:ind w:firstLine="360"/>
      </w:pPr>
      <w:r>
        <w:rPr>
          <w:b/>
        </w:rPr>
        <w:t xml:space="preserve">Ш.6.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4A8FEA9D" wp14:editId="68EACBF0">
            <wp:extent cx="1706880" cy="205740"/>
            <wp:effectExtent l="0" t="0" r="762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C937680" w14:textId="4D127182" w:rsidR="00B90983" w:rsidRDefault="00B90983" w:rsidP="00B90983">
      <w:pPr>
        <w:ind w:firstLine="360"/>
      </w:pPr>
      <w:r>
        <w:rPr>
          <w:b/>
        </w:rPr>
        <w:t xml:space="preserve">Ш.7. 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0E28777C" wp14:editId="785AC3B2">
            <wp:extent cx="967740" cy="190500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035C30D" w14:textId="5523017C" w:rsidR="00B90983" w:rsidRDefault="00B90983" w:rsidP="00B90983">
      <w:pPr>
        <w:ind w:firstLine="360"/>
      </w:pPr>
      <w:r>
        <w:rPr>
          <w:b/>
        </w:rPr>
        <w:t xml:space="preserve">Ш.8. </w:t>
      </w:r>
      <w:r>
        <w:t xml:space="preserve">Вычислить </w:t>
      </w:r>
      <w:r>
        <w:rPr>
          <w:noProof/>
          <w:position w:val="-25"/>
        </w:rPr>
        <w:drawing>
          <wp:inline distT="0" distB="0" distL="0" distR="0" wp14:anchorId="417C797C" wp14:editId="30129D22">
            <wp:extent cx="2362200" cy="48006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0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9888630" w14:textId="2B12DEBF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Ш.9. </w:t>
      </w:r>
      <w:r>
        <w:t xml:space="preserve">Вычислить  </w:t>
      </w:r>
      <w:r>
        <w:rPr>
          <w:noProof/>
          <w:position w:val="-3"/>
        </w:rPr>
        <w:drawing>
          <wp:inline distT="0" distB="0" distL="0" distR="0" wp14:anchorId="5F4D4EAE" wp14:editId="56699200">
            <wp:extent cx="1097280" cy="190500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CFAF" w14:textId="029CDC01" w:rsidR="00B90983" w:rsidRDefault="00B90983" w:rsidP="00B90983">
      <w:pPr>
        <w:ind w:firstLine="360"/>
      </w:pPr>
      <w:r>
        <w:rPr>
          <w:b/>
        </w:rPr>
        <w:t xml:space="preserve">Ш.10. </w:t>
      </w:r>
      <w:r>
        <w:t xml:space="preserve">Определить </w:t>
      </w:r>
      <w:r>
        <w:rPr>
          <w:noProof/>
          <w:position w:val="-3"/>
        </w:rPr>
        <w:drawing>
          <wp:inline distT="0" distB="0" distL="0" distR="0" wp14:anchorId="33D051BD" wp14:editId="49D81B51">
            <wp:extent cx="1280160" cy="205740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F7C23F3" w14:textId="009AABB8" w:rsidR="00B90983" w:rsidRDefault="00B90983" w:rsidP="00B90983">
      <w:pPr>
        <w:ind w:firstLine="360"/>
      </w:pPr>
      <w:r>
        <w:rPr>
          <w:b/>
        </w:rPr>
        <w:t xml:space="preserve">Ш.11. </w:t>
      </w:r>
      <w:r>
        <w:t xml:space="preserve">Вычислить </w:t>
      </w:r>
      <w:r>
        <w:rPr>
          <w:noProof/>
          <w:position w:val="-14"/>
        </w:rPr>
        <w:drawing>
          <wp:inline distT="0" distB="0" distL="0" distR="0" wp14:anchorId="59DC820C" wp14:editId="5EE7E074">
            <wp:extent cx="1844040" cy="335280"/>
            <wp:effectExtent l="0" t="0" r="381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87BDDAB" w14:textId="535F0D7F" w:rsidR="00B90983" w:rsidRDefault="00B90983" w:rsidP="00B90983">
      <w:pPr>
        <w:ind w:firstLine="360"/>
      </w:pPr>
      <w:r>
        <w:rPr>
          <w:b/>
        </w:rPr>
        <w:lastRenderedPageBreak/>
        <w:t xml:space="preserve">Ш.12.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7B75DDA6" wp14:editId="6B771B4B">
            <wp:extent cx="1066800" cy="1905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2F3D265" w14:textId="0A4E416C" w:rsidR="00B90983" w:rsidRDefault="00B90983" w:rsidP="00B90983">
      <w:pPr>
        <w:ind w:firstLine="360"/>
      </w:pPr>
      <w:r>
        <w:rPr>
          <w:b/>
        </w:rPr>
        <w:t xml:space="preserve">Ш.13. </w:t>
      </w:r>
      <w:r>
        <w:t xml:space="preserve">Проверить условия </w:t>
      </w:r>
      <w:r>
        <w:rPr>
          <w:noProof/>
          <w:position w:val="-5"/>
        </w:rPr>
        <w:drawing>
          <wp:inline distT="0" distB="0" distL="0" distR="0" wp14:anchorId="73C51A98" wp14:editId="0A26B72F">
            <wp:extent cx="2324100" cy="228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1EDB4E7A" w14:textId="7258CB87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B9A2BA2" wp14:editId="1C4085C6">
            <wp:extent cx="228600" cy="182880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случае выполнения обоих условий в двух последовательных итерациях с номерами </w:t>
      </w:r>
      <w:r>
        <w:rPr>
          <w:noProof/>
          <w:position w:val="-1"/>
        </w:rPr>
        <w:drawing>
          <wp:inline distT="0" distB="0" distL="0" distR="0" wp14:anchorId="1488CDC8" wp14:editId="5851BC07">
            <wp:extent cx="167640" cy="167640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"/>
        </w:rPr>
        <w:drawing>
          <wp:inline distT="0" distB="0" distL="0" distR="0" wp14:anchorId="5F4B22BC" wp14:editId="3F3F6C1C">
            <wp:extent cx="373380" cy="167640"/>
            <wp:effectExtent l="0" t="0" r="762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окончен, найдена точка </w:t>
      </w:r>
      <w:r>
        <w:rPr>
          <w:noProof/>
          <w:position w:val="-3"/>
        </w:rPr>
        <w:drawing>
          <wp:inline distT="0" distB="0" distL="0" distR="0" wp14:anchorId="60805F29" wp14:editId="6373C874">
            <wp:extent cx="601980" cy="19050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E5E535E" w14:textId="4CECE2C2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37CF9212" wp14:editId="35C475ED">
            <wp:extent cx="228600" cy="1828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 выполняется хотя бы одно из условий, полагаем </w:t>
      </w:r>
      <w:r>
        <w:rPr>
          <w:noProof/>
          <w:position w:val="-1"/>
        </w:rPr>
        <w:drawing>
          <wp:inline distT="0" distB="0" distL="0" distR="0" wp14:anchorId="31237EC7" wp14:editId="34A22F89">
            <wp:extent cx="556260" cy="16764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переход на Ш.3.</w:t>
      </w:r>
    </w:p>
    <w:p w14:paraId="63B12E10" w14:textId="61232F14" w:rsidR="00B90983" w:rsidRDefault="00B90983" w:rsidP="00B90983">
      <w:pPr>
        <w:ind w:firstLine="360"/>
      </w:pPr>
    </w:p>
    <w:p w14:paraId="1DD1ED4E" w14:textId="3EE487C6" w:rsidR="00A73EF9" w:rsidRDefault="00A73EF9" w:rsidP="00A73EF9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4.2.4. </w:t>
      </w:r>
      <w:r w:rsidRPr="00A73EF9">
        <w:rPr>
          <w:b/>
          <w:bCs/>
        </w:rPr>
        <w:t xml:space="preserve">Метод </w:t>
      </w:r>
      <w:proofErr w:type="spellStart"/>
      <w:r w:rsidRPr="00A73EF9">
        <w:rPr>
          <w:b/>
          <w:bCs/>
        </w:rPr>
        <w:t>Бройдена</w:t>
      </w:r>
      <w:proofErr w:type="spellEnd"/>
      <w:r w:rsidRPr="00A73EF9">
        <w:rPr>
          <w:b/>
          <w:bCs/>
        </w:rPr>
        <w:t>-Флетчера-Гольдфарба-</w:t>
      </w:r>
      <w:proofErr w:type="spellStart"/>
      <w:proofErr w:type="gramStart"/>
      <w:r w:rsidRPr="00A73EF9">
        <w:rPr>
          <w:b/>
          <w:bCs/>
        </w:rPr>
        <w:t>Шенно</w:t>
      </w:r>
      <w:proofErr w:type="spellEnd"/>
      <w:r w:rsidRPr="00A73EF9">
        <w:rPr>
          <w:b/>
          <w:bCs/>
        </w:rPr>
        <w:t>.(</w:t>
      </w:r>
      <w:proofErr w:type="gramEnd"/>
      <w:r w:rsidRPr="00A73EF9">
        <w:rPr>
          <w:b/>
          <w:bCs/>
          <w:lang w:val="en-US"/>
        </w:rPr>
        <w:t>BFGS</w:t>
      </w:r>
      <w:r w:rsidRPr="00A73EF9">
        <w:rPr>
          <w:b/>
          <w:bCs/>
        </w:rPr>
        <w:t>).</w:t>
      </w:r>
    </w:p>
    <w:p w14:paraId="73E05299" w14:textId="77777777" w:rsidR="00A73EF9" w:rsidRPr="00A73EF9" w:rsidRDefault="00A73EF9" w:rsidP="00A73EF9">
      <w:pPr>
        <w:ind w:firstLine="360"/>
      </w:pPr>
      <w:r w:rsidRPr="00A73EF9">
        <w:t xml:space="preserve">Обозначим </w:t>
      </w:r>
    </w:p>
    <w:p w14:paraId="5E4AD26D" w14:textId="117DD24A" w:rsidR="00A73EF9" w:rsidRDefault="00A73EF9" w:rsidP="00A73EF9">
      <w:pPr>
        <w:ind w:firstLine="360"/>
        <w:jc w:val="both"/>
      </w:pPr>
      <w:r w:rsidRPr="00A73EF9">
        <w:object w:dxaOrig="7937" w:dyaOrig="792" w14:anchorId="6A68888D">
          <v:shape id="_x0000_i1026" type="#_x0000_t75" style="width:325.2pt;height:27pt" o:ole="">
            <v:imagedata r:id="rId122" o:title=""/>
          </v:shape>
          <o:OLEObject Type="Embed" ProgID="Unknown" ShapeID="_x0000_i1026" DrawAspect="Content" ObjectID="_1790017940" r:id="rId123"/>
        </w:object>
      </w:r>
    </w:p>
    <w:p w14:paraId="22F92658" w14:textId="3DF0EA73" w:rsidR="00A73EF9" w:rsidRDefault="00A73EF9" w:rsidP="00A73EF9">
      <w:pPr>
        <w:ind w:firstLine="360"/>
        <w:jc w:val="both"/>
      </w:pPr>
      <w:r w:rsidRPr="00A73EF9">
        <w:t>Тогда</w:t>
      </w:r>
    </w:p>
    <w:p w14:paraId="34D531E3" w14:textId="017E758C" w:rsidR="00A73EF9" w:rsidRDefault="00A73EF9" w:rsidP="00A73EF9">
      <w:pPr>
        <w:ind w:firstLine="360"/>
        <w:jc w:val="both"/>
      </w:pPr>
      <w:r w:rsidRPr="00A73EF9">
        <w:object w:dxaOrig="4875" w:dyaOrig="773" w14:anchorId="6C168C14">
          <v:shape id="_x0000_i1027" type="#_x0000_t75" style="width:243.6pt;height:28.2pt" o:ole="">
            <v:imagedata r:id="rId124" o:title=""/>
          </v:shape>
          <o:OLEObject Type="Embed" ProgID="Unknown" ShapeID="_x0000_i1027" DrawAspect="Content" ObjectID="_1790017941" r:id="rId125"/>
        </w:object>
      </w:r>
    </w:p>
    <w:p w14:paraId="6B703819" w14:textId="0B014B95" w:rsidR="00A73EF9" w:rsidRDefault="00A73EF9" w:rsidP="00A73EF9">
      <w:pPr>
        <w:ind w:firstLine="360"/>
        <w:jc w:val="both"/>
      </w:pPr>
      <w:r w:rsidRPr="00A73EF9">
        <w:t>Отсюда</w:t>
      </w:r>
    </w:p>
    <w:p w14:paraId="03D9C49A" w14:textId="065BB5F2" w:rsidR="00A73EF9" w:rsidRDefault="00A73EF9" w:rsidP="00A73EF9">
      <w:pPr>
        <w:ind w:firstLine="360"/>
        <w:jc w:val="both"/>
      </w:pPr>
      <w:r w:rsidRPr="00A73EF9">
        <w:object w:dxaOrig="5218" w:dyaOrig="1361" w14:anchorId="5FCCA527">
          <v:shape id="_x0000_i1028" type="#_x0000_t75" style="width:207.6pt;height:43.8pt" o:ole="">
            <v:imagedata r:id="rId126" o:title=""/>
          </v:shape>
          <o:OLEObject Type="Embed" ProgID="Unknown" ShapeID="_x0000_i1028" DrawAspect="Content" ObjectID="_1790017942" r:id="rId127"/>
        </w:object>
      </w:r>
    </w:p>
    <w:p w14:paraId="3F4F9F8B" w14:textId="77777777" w:rsidR="00A73EF9" w:rsidRPr="00A73EF9" w:rsidRDefault="00A73EF9" w:rsidP="00A73EF9">
      <w:pPr>
        <w:ind w:firstLine="360"/>
        <w:jc w:val="both"/>
      </w:pPr>
      <w:r w:rsidRPr="00A73EF9">
        <w:t>Такая замена обеспечивает более устойчивый процесс</w:t>
      </w:r>
    </w:p>
    <w:p w14:paraId="5F9917C0" w14:textId="78AE6D7A" w:rsidR="00A73EF9" w:rsidRPr="00A73EF9" w:rsidRDefault="00A73EF9" w:rsidP="00A73EF9">
      <w:pPr>
        <w:ind w:firstLine="360"/>
        <w:jc w:val="both"/>
      </w:pPr>
      <w:r w:rsidRPr="00A73EF9">
        <w:t xml:space="preserve"> поиска экстремума.</w:t>
      </w:r>
      <w:r>
        <w:t xml:space="preserve"> </w:t>
      </w:r>
      <w:r w:rsidRPr="00A73EF9">
        <w:t xml:space="preserve">Как видно из соотношений для </w:t>
      </w:r>
      <w:r w:rsidRPr="00A73EF9">
        <w:object w:dxaOrig="1020" w:dyaOrig="595" w14:anchorId="2EB11155">
          <v:shape id="_x0000_i1029" type="#_x0000_t75" style="width:51pt;height:19.8pt" o:ole="">
            <v:imagedata r:id="rId128" o:title=""/>
          </v:shape>
          <o:OLEObject Type="Embed" ProgID="Unknown" ShapeID="_x0000_i1029" DrawAspect="Content" ObjectID="_1790017943" r:id="rId129"/>
        </w:object>
      </w:r>
      <w:r>
        <w:t xml:space="preserve">и </w:t>
      </w:r>
      <w:r w:rsidRPr="00A73EF9">
        <w:object w:dxaOrig="1133" w:dyaOrig="660" w14:anchorId="39DD7145">
          <v:shape id="_x0000_i1030" type="#_x0000_t75" style="width:56.4pt;height:19.8pt" o:ole="">
            <v:imagedata r:id="rId130" o:title=""/>
          </v:shape>
          <o:OLEObject Type="Embed" ProgID="Unknown" ShapeID="_x0000_i1030" DrawAspect="Content" ObjectID="_1790017944" r:id="rId131"/>
        </w:object>
      </w:r>
      <w:r>
        <w:t xml:space="preserve"> </w:t>
      </w:r>
      <w:r w:rsidRPr="00A73EF9">
        <w:t>формулы</w:t>
      </w:r>
    </w:p>
    <w:p w14:paraId="6CA8674B" w14:textId="0F310CE0" w:rsidR="00A73EF9" w:rsidRPr="00A73EF9" w:rsidRDefault="00A73EF9" w:rsidP="00A73EF9">
      <w:pPr>
        <w:ind w:firstLine="360"/>
        <w:jc w:val="both"/>
      </w:pPr>
    </w:p>
    <w:p w14:paraId="3F6A6D5A" w14:textId="77777777" w:rsidR="00A73EF9" w:rsidRPr="00A73EF9" w:rsidRDefault="00A73EF9" w:rsidP="00A73EF9">
      <w:pPr>
        <w:ind w:firstLine="360"/>
        <w:jc w:val="both"/>
      </w:pPr>
      <w:r w:rsidRPr="00A73EF9">
        <w:t xml:space="preserve">пересчета для </w:t>
      </w:r>
      <w:r w:rsidRPr="00A73EF9">
        <w:rPr>
          <w:lang w:val="en-US"/>
        </w:rPr>
        <w:t>DFP</w:t>
      </w:r>
      <w:r w:rsidRPr="00A73EF9">
        <w:t xml:space="preserve"> и </w:t>
      </w:r>
      <w:r w:rsidRPr="00A73EF9">
        <w:rPr>
          <w:lang w:val="en-US"/>
        </w:rPr>
        <w:t>BFGS</w:t>
      </w:r>
      <w:r w:rsidRPr="00A73EF9">
        <w:t xml:space="preserve"> </w:t>
      </w:r>
      <w:proofErr w:type="spellStart"/>
      <w:r w:rsidRPr="00A73EF9">
        <w:t>взаимнообратны</w:t>
      </w:r>
      <w:proofErr w:type="spellEnd"/>
      <w:r w:rsidRPr="00A73EF9">
        <w:t>.</w:t>
      </w:r>
    </w:p>
    <w:p w14:paraId="37C1EFFD" w14:textId="4F45EB54" w:rsidR="00A73EF9" w:rsidRPr="00A73EF9" w:rsidRDefault="00A73EF9" w:rsidP="00A73EF9">
      <w:pPr>
        <w:ind w:firstLine="360"/>
        <w:jc w:val="both"/>
      </w:pPr>
      <w:r w:rsidRPr="00A73EF9">
        <w:object w:dxaOrig="12473" w:dyaOrig="2724" w14:anchorId="51A2A38C">
          <v:shape id="_x0000_i1031" type="#_x0000_t75" style="width:390pt;height:76.2pt" o:ole="">
            <v:imagedata r:id="rId132" o:title=""/>
          </v:shape>
          <o:OLEObject Type="Embed" ProgID="Unknown" ShapeID="_x0000_i1031" DrawAspect="Content" ObjectID="_1790017945" r:id="rId133"/>
        </w:object>
      </w:r>
    </w:p>
    <w:p w14:paraId="1F4111C0" w14:textId="4861D93F" w:rsidR="00B90983" w:rsidRDefault="00B90983" w:rsidP="00B90983">
      <w:pPr>
        <w:ind w:firstLine="360"/>
        <w:jc w:val="center"/>
        <w:rPr>
          <w:b/>
        </w:rPr>
      </w:pPr>
    </w:p>
    <w:p w14:paraId="6CD816A8" w14:textId="31161095" w:rsidR="00A73EF9" w:rsidRPr="00A73EF9" w:rsidRDefault="00A73EF9" w:rsidP="00B90983">
      <w:pPr>
        <w:ind w:firstLine="360"/>
        <w:jc w:val="center"/>
        <w:rPr>
          <w:b/>
        </w:rPr>
      </w:pPr>
      <w:r w:rsidRPr="00A73EF9">
        <w:rPr>
          <w:b/>
        </w:rPr>
        <w:object w:dxaOrig="12586" w:dyaOrig="2837" w14:anchorId="1201B4B3">
          <v:shape id="_x0000_i1032" type="#_x0000_t75" style="width:399.6pt;height:65.4pt" o:ole="">
            <v:imagedata r:id="rId134" o:title=""/>
          </v:shape>
          <o:OLEObject Type="Embed" ProgID="Unknown" ShapeID="_x0000_i1032" DrawAspect="Content" ObjectID="_1790017946" r:id="rId135"/>
        </w:object>
      </w:r>
    </w:p>
    <w:p w14:paraId="1E52C8D8" w14:textId="77777777" w:rsidR="00B90983" w:rsidRDefault="00B90983" w:rsidP="00B90983">
      <w:pPr>
        <w:ind w:firstLine="360"/>
        <w:jc w:val="center"/>
        <w:rPr>
          <w:b/>
        </w:rPr>
      </w:pPr>
    </w:p>
    <w:p w14:paraId="68EFD4FE" w14:textId="77777777" w:rsidR="00B90983" w:rsidRDefault="00B90983" w:rsidP="00B90983">
      <w:pPr>
        <w:ind w:firstLine="360"/>
        <w:jc w:val="center"/>
        <w:rPr>
          <w:b/>
        </w:rPr>
      </w:pPr>
    </w:p>
    <w:p w14:paraId="53CAFBE6" w14:textId="77777777" w:rsidR="00B90983" w:rsidRDefault="00B90983" w:rsidP="00B90983">
      <w:pPr>
        <w:ind w:firstLine="360"/>
        <w:jc w:val="center"/>
        <w:rPr>
          <w:b/>
        </w:rPr>
      </w:pPr>
    </w:p>
    <w:p w14:paraId="2D2E886A" w14:textId="77777777" w:rsidR="00B90983" w:rsidRDefault="00B90983" w:rsidP="00B90983">
      <w:pPr>
        <w:ind w:firstLine="360"/>
        <w:jc w:val="center"/>
      </w:pPr>
      <w:r>
        <w:rPr>
          <w:b/>
        </w:rPr>
        <w:t xml:space="preserve">4.2.4. Метод </w:t>
      </w:r>
      <w:proofErr w:type="spellStart"/>
      <w:r>
        <w:rPr>
          <w:b/>
        </w:rPr>
        <w:t>Левенберга-Марквардта</w:t>
      </w:r>
      <w:proofErr w:type="spellEnd"/>
      <w:r>
        <w:rPr>
          <w:b/>
        </w:rPr>
        <w:t>.</w:t>
      </w:r>
    </w:p>
    <w:p w14:paraId="6D340686" w14:textId="77777777" w:rsidR="00B90983" w:rsidRDefault="00B90983" w:rsidP="00B90983">
      <w:pPr>
        <w:jc w:val="center"/>
      </w:pPr>
      <w:r>
        <w:rPr>
          <w:b/>
          <w:i/>
          <w:u w:val="single"/>
        </w:rPr>
        <w:t>Постановка задачи</w:t>
      </w:r>
    </w:p>
    <w:p w14:paraId="7FEB2F79" w14:textId="5D9B3436" w:rsidR="00B90983" w:rsidRDefault="00B90983" w:rsidP="00B90983">
      <w:pPr>
        <w:ind w:firstLine="360"/>
        <w:jc w:val="both"/>
      </w:pPr>
      <w:r>
        <w:t xml:space="preserve">Пусть дана функция </w:t>
      </w:r>
      <w:r>
        <w:rPr>
          <w:noProof/>
          <w:position w:val="-2"/>
        </w:rPr>
        <w:drawing>
          <wp:inline distT="0" distB="0" distL="0" distR="0" wp14:anchorId="39C361A6" wp14:editId="51A5B846">
            <wp:extent cx="381000" cy="182880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ограниченная снизу на множестве </w:t>
      </w:r>
      <w:r>
        <w:rPr>
          <w:noProof/>
          <w:position w:val="-3"/>
        </w:rPr>
        <w:drawing>
          <wp:inline distT="0" distB="0" distL="0" distR="0" wp14:anchorId="1785F07A" wp14:editId="6D9E15BD">
            <wp:extent cx="243840" cy="19050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имеющая непрерывные вторые частные производные во всех его точках (т.е. </w:t>
      </w:r>
      <w:r>
        <w:rPr>
          <w:noProof/>
          <w:position w:val="-3"/>
        </w:rPr>
        <w:drawing>
          <wp:inline distT="0" distB="0" distL="0" distR="0" wp14:anchorId="086743A1" wp14:editId="15A3EA44">
            <wp:extent cx="1424940" cy="205740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7C892B44" w14:textId="77777777" w:rsidR="00B90983" w:rsidRDefault="00B90983" w:rsidP="00B90983">
      <w:pPr>
        <w:ind w:firstLine="360"/>
        <w:jc w:val="both"/>
      </w:pPr>
    </w:p>
    <w:p w14:paraId="354DC8B7" w14:textId="6D5E8BE8" w:rsidR="00B90983" w:rsidRDefault="00B90983" w:rsidP="00B90983">
      <w:pPr>
        <w:ind w:firstLine="360"/>
        <w:jc w:val="both"/>
      </w:pPr>
      <w:r>
        <w:t xml:space="preserve">Требуется найти локальный минимум функции </w:t>
      </w:r>
      <w:r>
        <w:rPr>
          <w:noProof/>
          <w:position w:val="-2"/>
        </w:rPr>
        <w:drawing>
          <wp:inline distT="0" distB="0" distL="0" distR="0" wp14:anchorId="7C9A19A7" wp14:editId="172E7C2D">
            <wp:extent cx="381000" cy="1828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множестве допустимых решений </w:t>
      </w:r>
      <w:r>
        <w:rPr>
          <w:noProof/>
          <w:position w:val="-3"/>
        </w:rPr>
        <w:drawing>
          <wp:inline distT="0" distB="0" distL="0" distR="0" wp14:anchorId="3ED71547" wp14:editId="795584A0">
            <wp:extent cx="49530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т.е. найти такую точку </w:t>
      </w:r>
      <w:r>
        <w:rPr>
          <w:noProof/>
          <w:position w:val="-3"/>
        </w:rPr>
        <w:drawing>
          <wp:inline distT="0" distB="0" distL="0" distR="0" wp14:anchorId="5C581723" wp14:editId="5CAD6D4E">
            <wp:extent cx="495300" cy="190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что </w:t>
      </w:r>
      <w:r>
        <w:rPr>
          <w:noProof/>
          <w:position w:val="-12"/>
        </w:rPr>
        <w:drawing>
          <wp:inline distT="0" distB="0" distL="0" distR="0" wp14:anchorId="3A7C8B75" wp14:editId="141690F6">
            <wp:extent cx="1104900" cy="3124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419D573" w14:textId="77777777" w:rsidR="00B90983" w:rsidRDefault="00B90983" w:rsidP="00B90983">
      <w:pPr>
        <w:ind w:firstLine="360"/>
        <w:jc w:val="center"/>
      </w:pPr>
      <w:r>
        <w:rPr>
          <w:b/>
        </w:rPr>
        <w:t>Стратегия поиска.</w:t>
      </w:r>
    </w:p>
    <w:p w14:paraId="6E1E3C65" w14:textId="1D9DB4D5" w:rsidR="00B90983" w:rsidRDefault="00B90983" w:rsidP="00B90983">
      <w:pPr>
        <w:ind w:firstLine="360"/>
        <w:jc w:val="both"/>
      </w:pPr>
      <w:r>
        <w:t xml:space="preserve">Стратегия метода </w:t>
      </w:r>
      <w:proofErr w:type="spellStart"/>
      <w:r>
        <w:t>Левенберга-Марквардта</w:t>
      </w:r>
      <w:proofErr w:type="spellEnd"/>
      <w:r>
        <w:t xml:space="preserve"> (</w:t>
      </w:r>
      <w:r>
        <w:rPr>
          <w:lang w:val="en-US"/>
        </w:rPr>
        <w:t>LM</w:t>
      </w:r>
      <w:r>
        <w:t xml:space="preserve">)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56FED700" wp14:editId="0BCB9EF4">
            <wp:extent cx="304800" cy="2133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таких, что </w:t>
      </w:r>
      <w:r>
        <w:rPr>
          <w:noProof/>
          <w:position w:val="-3"/>
        </w:rPr>
        <w:drawing>
          <wp:inline distT="0" distB="0" distL="0" distR="0" wp14:anchorId="098B107E" wp14:editId="11AF2811">
            <wp:extent cx="1706880" cy="205740"/>
            <wp:effectExtent l="0" t="0" r="762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 </w:t>
      </w:r>
      <w:r>
        <w:rPr>
          <w:noProof/>
          <w:position w:val="-4"/>
        </w:rPr>
        <w:drawing>
          <wp:inline distT="0" distB="0" distL="0" distR="0" wp14:anchorId="37045E0F" wp14:editId="52577408">
            <wp:extent cx="304800" cy="2133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правилу:</w:t>
      </w:r>
    </w:p>
    <w:p w14:paraId="18FFE18F" w14:textId="737FEDA1" w:rsidR="00B90983" w:rsidRDefault="00B90983" w:rsidP="00B90983">
      <w:pPr>
        <w:ind w:firstLine="360"/>
        <w:jc w:val="center"/>
      </w:pPr>
      <w:r>
        <w:rPr>
          <w:noProof/>
          <w:position w:val="-7"/>
        </w:rPr>
        <w:drawing>
          <wp:inline distT="0" distB="0" distL="0" distR="0" wp14:anchorId="3D992656" wp14:editId="4C690209">
            <wp:extent cx="2933700" cy="2514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>
        <w:tab/>
      </w:r>
      <w:r>
        <w:tab/>
        <w:t>(4.3.1.)</w:t>
      </w:r>
    </w:p>
    <w:p w14:paraId="2B7CEFF6" w14:textId="65E95D43" w:rsidR="00B90983" w:rsidRDefault="00B90983" w:rsidP="00B90983">
      <w:pPr>
        <w:ind w:firstLine="360"/>
        <w:jc w:val="both"/>
      </w:pPr>
      <w:r>
        <w:lastRenderedPageBreak/>
        <w:t xml:space="preserve">где точка </w:t>
      </w:r>
      <w:r>
        <w:rPr>
          <w:noProof/>
          <w:position w:val="-3"/>
        </w:rPr>
        <w:drawing>
          <wp:inline distT="0" distB="0" distL="0" distR="0" wp14:anchorId="3760969F" wp14:editId="06DFB4D9">
            <wp:extent cx="220980" cy="1905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пользователем, </w:t>
      </w:r>
      <w:r>
        <w:rPr>
          <w:noProof/>
          <w:position w:val="-1"/>
        </w:rPr>
        <w:drawing>
          <wp:inline distT="0" distB="0" distL="0" distR="0" wp14:anchorId="0F7F2263" wp14:editId="624B2D21">
            <wp:extent cx="198120" cy="16764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единичная матрица, </w:t>
      </w:r>
      <w:r>
        <w:rPr>
          <w:noProof/>
          <w:position w:val="-3"/>
        </w:rPr>
        <w:drawing>
          <wp:inline distT="0" distB="0" distL="0" distR="0" wp14:anchorId="1B56F487" wp14:editId="0DFB0236">
            <wp:extent cx="228600" cy="190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последовательность положительных чисел, таких, что матрица  </w:t>
      </w:r>
      <w:r>
        <w:rPr>
          <w:noProof/>
          <w:position w:val="-7"/>
        </w:rPr>
        <w:drawing>
          <wp:inline distT="0" distB="0" distL="0" distR="0" wp14:anchorId="71EF9A3C" wp14:editId="729940D5">
            <wp:extent cx="1066800" cy="2514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положительно определена. Как правило, число </w:t>
      </w:r>
      <w:r>
        <w:rPr>
          <w:noProof/>
          <w:position w:val="-3"/>
        </w:rPr>
        <w:drawing>
          <wp:inline distT="0" distB="0" distL="0" distR="0" wp14:anchorId="0FFCDCAC" wp14:editId="0DCF874D">
            <wp:extent cx="228600" cy="190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назначается как минимум на порядок больше, чем самый большой элемент матрицы </w:t>
      </w:r>
      <w:r>
        <w:rPr>
          <w:noProof/>
          <w:position w:val="-3"/>
        </w:rPr>
        <w:drawing>
          <wp:inline distT="0" distB="0" distL="0" distR="0" wp14:anchorId="72AA631C" wp14:editId="7A0DEE5B">
            <wp:extent cx="495300" cy="2057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а в ряде стандартных программ полагается </w:t>
      </w:r>
      <w:r>
        <w:rPr>
          <w:noProof/>
          <w:position w:val="-3"/>
        </w:rPr>
        <w:drawing>
          <wp:inline distT="0" distB="0" distL="0" distR="0" wp14:anchorId="0DA924F5" wp14:editId="296D607C">
            <wp:extent cx="563880" cy="19050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 </w:t>
      </w:r>
      <w:r>
        <w:rPr>
          <w:noProof/>
          <w:position w:val="-9"/>
        </w:rPr>
        <w:drawing>
          <wp:inline distT="0" distB="0" distL="0" distR="0" wp14:anchorId="2CFB812E" wp14:editId="76773DC3">
            <wp:extent cx="2484120" cy="274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r>
        <w:rPr>
          <w:noProof/>
          <w:position w:val="-18"/>
        </w:rPr>
        <w:drawing>
          <wp:inline distT="0" distB="0" distL="0" distR="0" wp14:anchorId="479781B3" wp14:editId="63603209">
            <wp:extent cx="647700" cy="381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В противном случае </w:t>
      </w:r>
      <w:r>
        <w:rPr>
          <w:noProof/>
          <w:position w:val="-3"/>
        </w:rPr>
        <w:drawing>
          <wp:inline distT="0" distB="0" distL="0" distR="0" wp14:anchorId="1A578E84" wp14:editId="2CE86DA8">
            <wp:extent cx="70866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Легко видеть, что алгоритм </w:t>
      </w:r>
      <w:proofErr w:type="spellStart"/>
      <w:r>
        <w:t>Левенберга-Марквардта</w:t>
      </w:r>
      <w:proofErr w:type="spellEnd"/>
      <w:r>
        <w:t xml:space="preserve"> в зависимости от величины </w:t>
      </w:r>
      <w:r>
        <w:rPr>
          <w:noProof/>
          <w:position w:val="-3"/>
        </w:rPr>
        <w:drawing>
          <wp:inline distT="0" distB="0" distL="0" distR="0" wp14:anchorId="2C03134E" wp14:editId="5AF334A1">
            <wp:extent cx="228600" cy="19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каждом шаге по своим свойствам приближается либо к алгоритму Ньютона, либо к алгоритму градиентного спуска.</w:t>
      </w:r>
    </w:p>
    <w:p w14:paraId="730E6F01" w14:textId="5DE56609" w:rsidR="00B90983" w:rsidRDefault="00B90983" w:rsidP="00B90983">
      <w:pPr>
        <w:ind w:firstLine="360"/>
        <w:jc w:val="both"/>
      </w:pPr>
      <w:r>
        <w:t xml:space="preserve">Построение последовательности </w:t>
      </w:r>
      <w:r>
        <w:rPr>
          <w:noProof/>
          <w:position w:val="-4"/>
        </w:rPr>
        <w:drawing>
          <wp:inline distT="0" distB="0" distL="0" distR="0" wp14:anchorId="0D085767" wp14:editId="5ABE9EF8">
            <wp:extent cx="304800" cy="213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заканчивается, когда либо </w:t>
      </w:r>
      <w:r>
        <w:rPr>
          <w:noProof/>
          <w:position w:val="-5"/>
        </w:rPr>
        <w:drawing>
          <wp:inline distT="0" distB="0" distL="0" distR="0" wp14:anchorId="140DC983" wp14:editId="6578CCB1">
            <wp:extent cx="960120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либо число итераций </w:t>
      </w:r>
      <w:r>
        <w:rPr>
          <w:noProof/>
          <w:position w:val="-1"/>
        </w:rPr>
        <w:drawing>
          <wp:inline distT="0" distB="0" distL="0" distR="0" wp14:anchorId="6FF857D1" wp14:editId="4A1D9149">
            <wp:extent cx="449580" cy="167640"/>
            <wp:effectExtent l="0" t="0" r="762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254DD3BB" wp14:editId="6417B0B0">
            <wp:extent cx="213360" cy="2057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малое положительное число, а </w:t>
      </w:r>
      <w:r>
        <w:rPr>
          <w:noProof/>
          <w:position w:val="-1"/>
        </w:rPr>
        <w:drawing>
          <wp:inline distT="0" distB="0" distL="0" distR="0" wp14:anchorId="35C06881" wp14:editId="66A58341">
            <wp:extent cx="236220" cy="167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</w:t>
      </w:r>
    </w:p>
    <w:p w14:paraId="0BC573E0" w14:textId="47BA0B29" w:rsidR="00B90983" w:rsidRDefault="00B90983" w:rsidP="00B90983">
      <w:pPr>
        <w:ind w:firstLine="360"/>
        <w:jc w:val="both"/>
      </w:pPr>
      <w:r>
        <w:t xml:space="preserve">Вопрос о том, может ли точка </w:t>
      </w:r>
      <w:r>
        <w:rPr>
          <w:noProof/>
          <w:position w:val="-3"/>
        </w:rPr>
        <w:drawing>
          <wp:inline distT="0" distB="0" distL="0" distR="0" wp14:anchorId="3175DFDA" wp14:editId="2EE2A3FE">
            <wp:extent cx="228600" cy="19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минимума, решается путем проведения дополнительного исследования.</w:t>
      </w:r>
    </w:p>
    <w:p w14:paraId="30FB0B41" w14:textId="77777777" w:rsidR="00B90983" w:rsidRDefault="00B90983" w:rsidP="00B90983">
      <w:pPr>
        <w:ind w:firstLine="360"/>
        <w:jc w:val="center"/>
        <w:rPr>
          <w:b/>
        </w:rPr>
      </w:pPr>
    </w:p>
    <w:p w14:paraId="29EB7CE7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4A237DEA" w14:textId="56E55B3A" w:rsidR="00B90983" w:rsidRDefault="00B90983" w:rsidP="00B90983">
      <w:pPr>
        <w:ind w:firstLine="360"/>
        <w:jc w:val="both"/>
      </w:pPr>
      <w:r>
        <w:rPr>
          <w:b/>
        </w:rPr>
        <w:t xml:space="preserve">Ш.1. 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12197083" wp14:editId="329D4824">
            <wp:extent cx="1158240" cy="2286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 Найти градиент </w:t>
      </w:r>
      <w:r>
        <w:rPr>
          <w:noProof/>
          <w:position w:val="-3"/>
        </w:rPr>
        <w:drawing>
          <wp:inline distT="0" distB="0" distL="0" distR="0" wp14:anchorId="74FDFB8C" wp14:editId="7FF6EBEF">
            <wp:extent cx="594360" cy="2057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матрицу Гессе </w:t>
      </w:r>
      <w:r>
        <w:rPr>
          <w:noProof/>
          <w:position w:val="-3"/>
        </w:rPr>
        <w:drawing>
          <wp:inline distT="0" distB="0" distL="0" distR="0" wp14:anchorId="4EA81F45" wp14:editId="208B741F">
            <wp:extent cx="495300" cy="2057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EA2453C" w14:textId="5999EB26" w:rsidR="00B90983" w:rsidRDefault="00B90983" w:rsidP="00B90983">
      <w:pPr>
        <w:ind w:firstLine="360"/>
        <w:jc w:val="both"/>
        <w:rPr>
          <w:b/>
        </w:rPr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3"/>
        </w:rPr>
        <w:drawing>
          <wp:inline distT="0" distB="0" distL="0" distR="0" wp14:anchorId="22C48C2F" wp14:editId="4E13686D">
            <wp:extent cx="922020" cy="19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F6B9" w14:textId="21DEF9EE" w:rsidR="00B90983" w:rsidRDefault="00B90983" w:rsidP="00B90983">
      <w:pPr>
        <w:ind w:firstLine="360"/>
        <w:jc w:val="both"/>
      </w:pPr>
      <w:r>
        <w:rPr>
          <w:b/>
        </w:rPr>
        <w:t xml:space="preserve">Ш.3.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6942B30D" wp14:editId="3D9BECFA">
            <wp:extent cx="594360" cy="2057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773EE93" w14:textId="58FDD6C8" w:rsidR="00B90983" w:rsidRDefault="00B90983" w:rsidP="00B90983">
      <w:pPr>
        <w:ind w:firstLine="360"/>
        <w:jc w:val="both"/>
      </w:pPr>
      <w:r>
        <w:rPr>
          <w:b/>
        </w:rPr>
        <w:t xml:space="preserve">Ш.4. </w:t>
      </w:r>
      <w:r>
        <w:t xml:space="preserve">Проверить критерий окончания </w:t>
      </w:r>
      <w:r>
        <w:rPr>
          <w:noProof/>
          <w:position w:val="-5"/>
        </w:rPr>
        <w:drawing>
          <wp:inline distT="0" distB="0" distL="0" distR="0" wp14:anchorId="3EDBDA9B" wp14:editId="693CB522">
            <wp:extent cx="1021080" cy="2286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4F4C" w14:textId="5C91E005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135E40D5" wp14:editId="18219D07">
            <wp:extent cx="228600" cy="1828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критерий выполнен, </w:t>
      </w:r>
      <w:r>
        <w:rPr>
          <w:noProof/>
          <w:position w:val="-3"/>
        </w:rPr>
        <w:drawing>
          <wp:inline distT="0" distB="0" distL="0" distR="0" wp14:anchorId="21E9DAA9" wp14:editId="3EED27B0">
            <wp:extent cx="5334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заканчивается;</w:t>
      </w:r>
    </w:p>
    <w:p w14:paraId="55B304E7" w14:textId="41B1FCD6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2376507A" wp14:editId="36C1BE65">
            <wp:extent cx="228600" cy="1828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Ш.5.</w:t>
      </w:r>
    </w:p>
    <w:p w14:paraId="4FCFFA25" w14:textId="32966632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условие </w:t>
      </w:r>
      <w:r>
        <w:rPr>
          <w:noProof/>
          <w:position w:val="-1"/>
        </w:rPr>
        <w:drawing>
          <wp:inline distT="0" distB="0" distL="0" distR="0" wp14:anchorId="0CFA0BF3" wp14:editId="41F6C2A7">
            <wp:extent cx="502920" cy="1676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2A51" w14:textId="4150999E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FA92285" wp14:editId="1784161A">
            <wp:extent cx="228600" cy="182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расчет окончен и </w:t>
      </w:r>
      <w:r>
        <w:rPr>
          <w:noProof/>
          <w:position w:val="-3"/>
        </w:rPr>
        <w:drawing>
          <wp:inline distT="0" distB="0" distL="0" distR="0" wp14:anchorId="469E3FD4" wp14:editId="0A1BC8CF">
            <wp:extent cx="54102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D33" w14:textId="68FAB7BB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0037711" wp14:editId="2E39583C">
            <wp:extent cx="228600" cy="1828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Ш.6.</w:t>
      </w:r>
    </w:p>
    <w:p w14:paraId="378E8D65" w14:textId="7B324DF8" w:rsidR="00B90983" w:rsidRDefault="00B90983" w:rsidP="00B90983">
      <w:pPr>
        <w:ind w:firstLine="360"/>
      </w:pPr>
      <w:r>
        <w:rPr>
          <w:b/>
        </w:rPr>
        <w:t xml:space="preserve">Ш.6.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5FFB92DA" wp14:editId="4DBA328E">
            <wp:extent cx="495300" cy="205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2D33CCC" w14:textId="418763A4" w:rsidR="00B90983" w:rsidRDefault="00B90983" w:rsidP="00B90983">
      <w:pPr>
        <w:ind w:firstLine="360"/>
      </w:pPr>
      <w:r>
        <w:rPr>
          <w:b/>
        </w:rPr>
        <w:t>Ш.7.</w:t>
      </w:r>
      <w:r>
        <w:t xml:space="preserve"> Вычислить </w:t>
      </w:r>
      <w:r>
        <w:rPr>
          <w:noProof/>
          <w:position w:val="-3"/>
        </w:rPr>
        <w:drawing>
          <wp:inline distT="0" distB="0" distL="0" distR="0" wp14:anchorId="513DA091" wp14:editId="19A09BD8">
            <wp:extent cx="861060" cy="205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CD04789" w14:textId="25DE94C7" w:rsidR="00B90983" w:rsidRDefault="00B90983" w:rsidP="00B90983">
      <w:pPr>
        <w:ind w:firstLine="360"/>
      </w:pPr>
      <w:r>
        <w:rPr>
          <w:b/>
        </w:rPr>
        <w:t xml:space="preserve">Ш.8. </w:t>
      </w:r>
      <w:r>
        <w:t xml:space="preserve">Вычислить </w:t>
      </w:r>
      <w:r>
        <w:rPr>
          <w:noProof/>
          <w:position w:val="-7"/>
        </w:rPr>
        <w:drawing>
          <wp:inline distT="0" distB="0" distL="0" distR="0" wp14:anchorId="4445BFAE" wp14:editId="5E9F71D3">
            <wp:extent cx="1066800" cy="251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D551C20" w14:textId="1B23DE50" w:rsidR="00B90983" w:rsidRDefault="00B90983" w:rsidP="00B90983">
      <w:pPr>
        <w:ind w:firstLine="360"/>
      </w:pPr>
      <w:r>
        <w:rPr>
          <w:b/>
        </w:rPr>
        <w:t xml:space="preserve">Ш.9. </w:t>
      </w:r>
      <w:r>
        <w:t xml:space="preserve">Вычислить </w:t>
      </w:r>
      <w:r>
        <w:rPr>
          <w:noProof/>
          <w:position w:val="-7"/>
        </w:rPr>
        <w:drawing>
          <wp:inline distT="0" distB="0" distL="0" distR="0" wp14:anchorId="42D74A5B" wp14:editId="0676EB0C">
            <wp:extent cx="1965960" cy="251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524CACB" w14:textId="4F9753F6" w:rsidR="00B90983" w:rsidRDefault="00B90983" w:rsidP="00B90983">
      <w:pPr>
        <w:ind w:firstLine="360"/>
      </w:pPr>
      <w:r>
        <w:rPr>
          <w:b/>
        </w:rPr>
        <w:t xml:space="preserve">Ш.10.  </w:t>
      </w:r>
      <w:r>
        <w:t xml:space="preserve">Вычислить </w:t>
      </w:r>
      <w:r>
        <w:rPr>
          <w:noProof/>
          <w:position w:val="-7"/>
        </w:rPr>
        <w:drawing>
          <wp:inline distT="0" distB="0" distL="0" distR="0" wp14:anchorId="584C5E39" wp14:editId="26601877">
            <wp:extent cx="2240280" cy="2514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84BF69" w14:textId="59412E6A" w:rsidR="00B90983" w:rsidRDefault="00B90983" w:rsidP="00B90983">
      <w:pPr>
        <w:ind w:firstLine="360"/>
      </w:pPr>
      <w:r>
        <w:rPr>
          <w:b/>
        </w:rPr>
        <w:t xml:space="preserve">Ш.11. </w:t>
      </w:r>
      <w:r>
        <w:t xml:space="preserve">Проверить выполнение условия </w:t>
      </w:r>
      <w:r>
        <w:rPr>
          <w:noProof/>
          <w:position w:val="-3"/>
        </w:rPr>
        <w:drawing>
          <wp:inline distT="0" distB="0" distL="0" distR="0" wp14:anchorId="04C79065" wp14:editId="5A85C771">
            <wp:extent cx="1066800" cy="205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E0A" w14:textId="475BBB28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6FB2471" wp14:editId="143B709C">
            <wp:extent cx="228600" cy="182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перейти на Ш.12;</w:t>
      </w:r>
    </w:p>
    <w:p w14:paraId="571768E1" w14:textId="2B50D137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1BB1F445" wp14:editId="45175626">
            <wp:extent cx="228600" cy="182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перейти на Ш.13.</w:t>
      </w:r>
    </w:p>
    <w:p w14:paraId="381F5203" w14:textId="7F99AA5C" w:rsidR="00B90983" w:rsidRDefault="00B90983" w:rsidP="00B90983">
      <w:pPr>
        <w:ind w:firstLine="360"/>
      </w:pPr>
      <w:r>
        <w:rPr>
          <w:b/>
        </w:rPr>
        <w:t xml:space="preserve">Ш.12. </w:t>
      </w:r>
      <w:r>
        <w:t xml:space="preserve">Положить </w:t>
      </w:r>
      <w:r>
        <w:rPr>
          <w:noProof/>
          <w:position w:val="-18"/>
        </w:rPr>
        <w:drawing>
          <wp:inline distT="0" distB="0" distL="0" distR="0" wp14:anchorId="14F4C03A" wp14:editId="1BAE0F9D">
            <wp:extent cx="1173480" cy="381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перейти на Ш.3.</w:t>
      </w:r>
    </w:p>
    <w:p w14:paraId="249A0180" w14:textId="46E8E2C5" w:rsidR="00B90983" w:rsidRDefault="00B90983" w:rsidP="00B90983">
      <w:pPr>
        <w:ind w:firstLine="360"/>
      </w:pPr>
      <w:r>
        <w:rPr>
          <w:b/>
        </w:rPr>
        <w:t xml:space="preserve">Ш.13. </w:t>
      </w:r>
      <w:r>
        <w:t xml:space="preserve">Положить </w:t>
      </w:r>
      <w:r>
        <w:rPr>
          <w:noProof/>
          <w:position w:val="-3"/>
        </w:rPr>
        <w:drawing>
          <wp:inline distT="0" distB="0" distL="0" distR="0" wp14:anchorId="0C7F3DA7" wp14:editId="24896B5F">
            <wp:extent cx="70866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и перейти на Ш.7.</w:t>
      </w:r>
    </w:p>
    <w:p w14:paraId="43385F1F" w14:textId="77777777" w:rsidR="00B90983" w:rsidRDefault="00B90983" w:rsidP="00B90983">
      <w:pPr>
        <w:ind w:firstLine="360"/>
        <w:jc w:val="both"/>
      </w:pPr>
    </w:p>
    <w:p w14:paraId="64A5F702" w14:textId="6AA1006E" w:rsidR="00B90983" w:rsidRDefault="00B90983" w:rsidP="00B90983">
      <w:pPr>
        <w:ind w:firstLine="360"/>
      </w:pPr>
      <w:r>
        <w:rPr>
          <w:b/>
        </w:rPr>
        <w:t xml:space="preserve">Замечание 4.1. </w:t>
      </w:r>
      <w:r>
        <w:t xml:space="preserve">В окрестности точки минимума </w:t>
      </w:r>
      <w:r>
        <w:rPr>
          <w:noProof/>
          <w:position w:val="-1"/>
        </w:rPr>
        <w:drawing>
          <wp:inline distT="0" distB="0" distL="0" distR="0" wp14:anchorId="086CD536" wp14:editId="084C1A7E">
            <wp:extent cx="213360" cy="175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метод </w:t>
      </w:r>
      <w:proofErr w:type="spellStart"/>
      <w:r>
        <w:t>Левенберга-Марквардта</w:t>
      </w:r>
      <w:proofErr w:type="spellEnd"/>
      <w:r>
        <w:t xml:space="preserve"> обладает скоростью сходимости, близкой к квадратичной. </w:t>
      </w:r>
    </w:p>
    <w:p w14:paraId="4E020442" w14:textId="77777777" w:rsidR="00B90983" w:rsidRDefault="00B90983" w:rsidP="00B90983">
      <w:pPr>
        <w:ind w:firstLine="360"/>
        <w:jc w:val="center"/>
        <w:rPr>
          <w:b/>
        </w:rPr>
      </w:pPr>
    </w:p>
    <w:p w14:paraId="3E6A2D78" w14:textId="77777777" w:rsidR="00B90983" w:rsidRDefault="00B90983" w:rsidP="00B90983">
      <w:pPr>
        <w:ind w:firstLine="360"/>
        <w:jc w:val="center"/>
      </w:pPr>
      <w:r>
        <w:rPr>
          <w:b/>
        </w:rPr>
        <w:t>Задание.</w:t>
      </w:r>
    </w:p>
    <w:p w14:paraId="0A5F381A" w14:textId="77777777" w:rsidR="00B90983" w:rsidRDefault="00B90983" w:rsidP="00B90983">
      <w:pPr>
        <w:ind w:firstLine="360"/>
        <w:jc w:val="both"/>
      </w:pPr>
      <w:r>
        <w:t xml:space="preserve">Требуется найти минимум тестовой функции </w:t>
      </w:r>
      <w:proofErr w:type="spellStart"/>
      <w:r>
        <w:t>Розенброка</w:t>
      </w:r>
      <w:proofErr w:type="spellEnd"/>
      <w:r>
        <w:t>:</w:t>
      </w:r>
    </w:p>
    <w:p w14:paraId="01F7F951" w14:textId="548866AF" w:rsidR="00B90983" w:rsidRDefault="00B90983" w:rsidP="00B90983">
      <w:pPr>
        <w:ind w:firstLine="360"/>
        <w:jc w:val="center"/>
      </w:pPr>
      <w:r>
        <w:rPr>
          <w:noProof/>
          <w:position w:val="-22"/>
        </w:rPr>
        <w:lastRenderedPageBreak/>
        <w:drawing>
          <wp:inline distT="0" distB="0" distL="0" distR="0" wp14:anchorId="523C2C2B" wp14:editId="62A44F70">
            <wp:extent cx="2499360" cy="434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34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12450ED" w14:textId="77777777" w:rsidR="00B90983" w:rsidRDefault="00B90983" w:rsidP="00B90983">
      <w:pPr>
        <w:numPr>
          <w:ilvl w:val="0"/>
          <w:numId w:val="2"/>
        </w:numPr>
      </w:pPr>
      <w:r>
        <w:t xml:space="preserve">Методами сопряженных градиентов (методом Флетчера-Ривза и методом </w:t>
      </w:r>
      <w:proofErr w:type="spellStart"/>
      <w:r>
        <w:t>Полака-Рибьера</w:t>
      </w:r>
      <w:proofErr w:type="spellEnd"/>
      <w:r>
        <w:t>).</w:t>
      </w:r>
    </w:p>
    <w:p w14:paraId="094145EE" w14:textId="77777777" w:rsidR="00B90983" w:rsidRDefault="00B90983" w:rsidP="00B90983">
      <w:pPr>
        <w:numPr>
          <w:ilvl w:val="0"/>
          <w:numId w:val="2"/>
        </w:numPr>
      </w:pPr>
      <w:proofErr w:type="spellStart"/>
      <w:r>
        <w:t>Квазиньютоновским</w:t>
      </w:r>
      <w:proofErr w:type="spellEnd"/>
      <w:r>
        <w:t xml:space="preserve"> методом (</w:t>
      </w:r>
      <w:proofErr w:type="spellStart"/>
      <w:r>
        <w:t>Девидона</w:t>
      </w:r>
      <w:proofErr w:type="spellEnd"/>
      <w:r>
        <w:t>-Флетчера-Пауэлла).</w:t>
      </w:r>
    </w:p>
    <w:p w14:paraId="28247DED" w14:textId="77777777" w:rsidR="00B90983" w:rsidRDefault="00B90983" w:rsidP="00B90983">
      <w:pPr>
        <w:numPr>
          <w:ilvl w:val="0"/>
          <w:numId w:val="2"/>
        </w:numPr>
      </w:pPr>
      <w:r>
        <w:t xml:space="preserve">Методом </w:t>
      </w:r>
      <w:proofErr w:type="spellStart"/>
      <w:r>
        <w:t>Левенберга-Марквардта</w:t>
      </w:r>
      <w:proofErr w:type="spellEnd"/>
      <w:r>
        <w:t>.</w:t>
      </w:r>
    </w:p>
    <w:p w14:paraId="1AFFA4FF" w14:textId="77777777" w:rsidR="00B90983" w:rsidRDefault="00B90983" w:rsidP="00B90983">
      <w:pPr>
        <w:ind w:left="360"/>
        <w:rPr>
          <w:b/>
          <w:lang w:val="en-US"/>
        </w:rPr>
      </w:pPr>
    </w:p>
    <w:p w14:paraId="5C699171" w14:textId="77777777" w:rsidR="00B90983" w:rsidRDefault="00B90983" w:rsidP="00B90983">
      <w:pPr>
        <w:ind w:left="360"/>
      </w:pPr>
      <w:r>
        <w:rPr>
          <w:b/>
        </w:rPr>
        <w:t xml:space="preserve">Замечание 4.2. </w:t>
      </w:r>
      <w:r>
        <w:t>В качестве методов одномерного поиска использовать любой из известных методов одномерного поиска.</w:t>
      </w:r>
    </w:p>
    <w:p w14:paraId="58FD8ED7" w14:textId="77777777" w:rsidR="00B90983" w:rsidRDefault="00B90983" w:rsidP="00B90983">
      <w:pPr>
        <w:ind w:firstLine="360"/>
        <w:jc w:val="center"/>
        <w:rPr>
          <w:b/>
        </w:rPr>
      </w:pPr>
    </w:p>
    <w:p w14:paraId="125DB270" w14:textId="77777777" w:rsidR="00B90983" w:rsidRDefault="00B90983" w:rsidP="00B90983">
      <w:pPr>
        <w:ind w:firstLine="360"/>
        <w:jc w:val="center"/>
      </w:pPr>
      <w:r>
        <w:rPr>
          <w:b/>
        </w:rPr>
        <w:t>Варианты задания:</w:t>
      </w:r>
    </w:p>
    <w:p w14:paraId="2F932E7B" w14:textId="7240BDF5" w:rsidR="00B90983" w:rsidRDefault="00B90983" w:rsidP="00B90983">
      <w:pPr>
        <w:ind w:firstLine="360"/>
      </w:pPr>
      <w:r>
        <w:t xml:space="preserve">1. </w:t>
      </w:r>
      <w:r>
        <w:rPr>
          <w:noProof/>
          <w:position w:val="-3"/>
        </w:rPr>
        <w:drawing>
          <wp:inline distT="0" distB="0" distL="0" distR="0" wp14:anchorId="69774642" wp14:editId="2CA9341B">
            <wp:extent cx="1714500" cy="205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3C6AFC93" w14:textId="1B9C8102" w:rsidR="00B90983" w:rsidRDefault="00B90983" w:rsidP="00B90983">
      <w:pPr>
        <w:ind w:firstLine="360"/>
      </w:pPr>
      <w:r>
        <w:t xml:space="preserve">2. </w:t>
      </w:r>
      <w:r>
        <w:rPr>
          <w:noProof/>
          <w:position w:val="-3"/>
        </w:rPr>
        <w:drawing>
          <wp:inline distT="0" distB="0" distL="0" distR="0" wp14:anchorId="1FCF4D9C" wp14:editId="74CDF0D1">
            <wp:extent cx="1836420" cy="205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6F686FB6" w14:textId="73F30F05" w:rsidR="00B90983" w:rsidRDefault="00B90983" w:rsidP="00B90983">
      <w:pPr>
        <w:ind w:firstLine="360"/>
      </w:pPr>
      <w:r>
        <w:t xml:space="preserve">3. </w:t>
      </w:r>
      <w:r>
        <w:rPr>
          <w:noProof/>
          <w:position w:val="-3"/>
        </w:rPr>
        <w:drawing>
          <wp:inline distT="0" distB="0" distL="0" distR="0" wp14:anchorId="6EE12845" wp14:editId="45C00E58">
            <wp:extent cx="1752600" cy="205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149290EE" w14:textId="1D9E22E6" w:rsidR="00B90983" w:rsidRDefault="00B90983" w:rsidP="00B90983">
      <w:pPr>
        <w:ind w:firstLine="360"/>
      </w:pPr>
      <w:r>
        <w:t xml:space="preserve">4. </w:t>
      </w:r>
      <w:r>
        <w:rPr>
          <w:noProof/>
          <w:position w:val="-3"/>
        </w:rPr>
        <w:drawing>
          <wp:inline distT="0" distB="0" distL="0" distR="0" wp14:anchorId="4ED2CDA9" wp14:editId="78A2EE55">
            <wp:extent cx="1760220" cy="205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55CEBF05" w14:textId="25E86DC9" w:rsidR="00B90983" w:rsidRDefault="00B90983" w:rsidP="00B90983">
      <w:pPr>
        <w:ind w:firstLine="360"/>
      </w:pPr>
      <w:r>
        <w:t xml:space="preserve">5. </w:t>
      </w:r>
      <w:r>
        <w:rPr>
          <w:noProof/>
          <w:position w:val="-3"/>
        </w:rPr>
        <w:drawing>
          <wp:inline distT="0" distB="0" distL="0" distR="0" wp14:anchorId="0828AA22" wp14:editId="1C66917F">
            <wp:extent cx="1684020" cy="20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783045F" w14:textId="02200459" w:rsidR="00B90983" w:rsidRDefault="00B90983" w:rsidP="00B90983">
      <w:pPr>
        <w:ind w:firstLine="360"/>
      </w:pPr>
      <w:r>
        <w:t xml:space="preserve">6. </w:t>
      </w:r>
      <w:r>
        <w:rPr>
          <w:noProof/>
          <w:position w:val="-3"/>
        </w:rPr>
        <w:drawing>
          <wp:inline distT="0" distB="0" distL="0" distR="0" wp14:anchorId="1B1396BF" wp14:editId="33EF65C5">
            <wp:extent cx="1691640" cy="205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84B9D61" w14:textId="563E4440" w:rsidR="00B90983" w:rsidRDefault="00B90983" w:rsidP="00B90983">
      <w:pPr>
        <w:ind w:firstLine="360"/>
      </w:pPr>
      <w:r>
        <w:t xml:space="preserve">7. </w:t>
      </w:r>
      <w:r>
        <w:rPr>
          <w:noProof/>
          <w:position w:val="-3"/>
        </w:rPr>
        <w:drawing>
          <wp:inline distT="0" distB="0" distL="0" distR="0" wp14:anchorId="598AE04C" wp14:editId="41578962">
            <wp:extent cx="1836420" cy="205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07E18F99" w14:textId="2207EE01" w:rsidR="00B90983" w:rsidRDefault="00B90983" w:rsidP="00B90983">
      <w:pPr>
        <w:ind w:firstLine="360"/>
      </w:pPr>
      <w:r>
        <w:t xml:space="preserve">8. </w:t>
      </w:r>
      <w:r>
        <w:rPr>
          <w:noProof/>
          <w:position w:val="-3"/>
        </w:rPr>
        <w:drawing>
          <wp:inline distT="0" distB="0" distL="0" distR="0" wp14:anchorId="3FCBA551" wp14:editId="118B249A">
            <wp:extent cx="1760220" cy="20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34E8FB6" w14:textId="05B98388" w:rsidR="00B90983" w:rsidRDefault="00B90983" w:rsidP="00B90983">
      <w:pPr>
        <w:ind w:firstLine="360"/>
      </w:pPr>
      <w:r>
        <w:t xml:space="preserve">9. </w:t>
      </w:r>
      <w:r>
        <w:rPr>
          <w:noProof/>
          <w:position w:val="-3"/>
        </w:rPr>
        <w:drawing>
          <wp:inline distT="0" distB="0" distL="0" distR="0" wp14:anchorId="0291E8E0" wp14:editId="0640F9BD">
            <wp:extent cx="1760220" cy="205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7EC1CA0" w14:textId="45D3E414" w:rsidR="00B90983" w:rsidRDefault="00B90983" w:rsidP="00B90983">
      <w:pPr>
        <w:ind w:firstLine="360"/>
      </w:pPr>
      <w:r>
        <w:t xml:space="preserve">10. </w:t>
      </w:r>
      <w:r>
        <w:rPr>
          <w:noProof/>
          <w:position w:val="-3"/>
        </w:rPr>
        <w:drawing>
          <wp:inline distT="0" distB="0" distL="0" distR="0" wp14:anchorId="329F81B0" wp14:editId="4FBAA189">
            <wp:extent cx="1828800" cy="20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812E1FF" w14:textId="77777777" w:rsidR="00B90983" w:rsidRDefault="00B90983" w:rsidP="00B90983">
      <w:pPr>
        <w:ind w:firstLine="360"/>
      </w:pPr>
      <w:r>
        <w:t xml:space="preserve">11.  </w:t>
      </w:r>
      <m:oMath>
        <m:r>
          <w:rPr>
            <w:rFonts w:ascii="Cambria Math" w:hAnsi="Cambria Math"/>
          </w:rPr>
          <m:t xml:space="preserve">a=300, b=5,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7774AC21" w14:textId="77777777" w:rsidR="00B90983" w:rsidRDefault="00B90983" w:rsidP="00B90983">
      <w:pPr>
        <w:ind w:firstLine="360"/>
      </w:pPr>
      <w:r>
        <w:t xml:space="preserve">12. </w:t>
      </w:r>
      <m:oMath>
        <m:r>
          <w:rPr>
            <w:rFonts w:ascii="Cambria Math" w:hAnsi="Cambria Math"/>
          </w:rPr>
          <m:t xml:space="preserve">a=200, b=1,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=25,n=2</m:t>
        </m:r>
      </m:oMath>
      <w:r>
        <w:t>;</w:t>
      </w:r>
    </w:p>
    <w:p w14:paraId="51FC6C8B" w14:textId="77777777" w:rsidR="00B90983" w:rsidRDefault="00B90983" w:rsidP="00B90983">
      <w:pPr>
        <w:ind w:firstLine="360"/>
      </w:pPr>
      <w:r>
        <w:t xml:space="preserve">13. </w:t>
      </w:r>
      <m:oMath>
        <m:r>
          <w:rPr>
            <w:rFonts w:ascii="Cambria Math" w:hAnsi="Cambria Math"/>
          </w:rPr>
          <m:t xml:space="preserve">a=100, b=15,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5BDCE264" w14:textId="77777777" w:rsidR="00B90983" w:rsidRDefault="00B90983" w:rsidP="00B90983">
      <w:pPr>
        <w:ind w:firstLine="360"/>
      </w:pPr>
      <w:r>
        <w:t>14.</w:t>
      </w:r>
      <m:oMath>
        <m:r>
          <w:rPr>
            <w:rFonts w:ascii="Cambria Math" w:hAnsi="Cambria Math"/>
          </w:rPr>
          <m:t xml:space="preserve"> a=500, b=5,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=35,n=2</m:t>
        </m:r>
      </m:oMath>
      <w:r>
        <w:t>;</w:t>
      </w:r>
    </w:p>
    <w:p w14:paraId="43E6049F" w14:textId="77777777" w:rsidR="00B90983" w:rsidRDefault="00B90983" w:rsidP="00B90983">
      <w:pPr>
        <w:ind w:firstLine="360"/>
      </w:pPr>
      <w:r>
        <w:t xml:space="preserve">15. </w:t>
      </w:r>
      <m:oMath>
        <m:r>
          <w:rPr>
            <w:rFonts w:ascii="Cambria Math" w:hAnsi="Cambria Math"/>
          </w:rPr>
          <m:t xml:space="preserve">a=100, b=3,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6A4C2FFC" w14:textId="77777777" w:rsidR="00B90983" w:rsidRDefault="00B90983" w:rsidP="00B90983">
      <w:pPr>
        <w:ind w:firstLine="360"/>
      </w:pPr>
      <w:r>
        <w:t>16.</w:t>
      </w:r>
      <m:oMath>
        <m:r>
          <w:rPr>
            <w:rFonts w:ascii="Cambria Math" w:hAnsi="Cambria Math"/>
          </w:rPr>
          <m:t xml:space="preserve"> a=140, b=2,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=24,n=2</m:t>
        </m:r>
      </m:oMath>
      <w:r>
        <w:t>;</w:t>
      </w:r>
    </w:p>
    <w:p w14:paraId="07D9C9CA" w14:textId="77777777" w:rsidR="00B90983" w:rsidRDefault="00B90983" w:rsidP="00B90983">
      <w:pPr>
        <w:ind w:firstLine="360"/>
      </w:pPr>
      <w:r>
        <w:t xml:space="preserve">17. </w:t>
      </w:r>
      <m:oMath>
        <m:r>
          <w:rPr>
            <w:rFonts w:ascii="Cambria Math" w:hAnsi="Cambria Math"/>
          </w:rPr>
          <m:t xml:space="preserve">a=1000, b=10,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=150,n=2</m:t>
        </m:r>
      </m:oMath>
      <w:r>
        <w:t>;</w:t>
      </w:r>
    </w:p>
    <w:p w14:paraId="491F0BCC" w14:textId="77777777" w:rsidR="00B90983" w:rsidRDefault="00B90983" w:rsidP="00B90983">
      <w:pPr>
        <w:ind w:firstLine="360"/>
      </w:pPr>
      <w:r>
        <w:t>18.</w:t>
      </w:r>
      <m:oMath>
        <m:r>
          <w:rPr>
            <w:rFonts w:ascii="Cambria Math" w:hAnsi="Cambria Math"/>
          </w:rPr>
          <m:t xml:space="preserve"> a=100, b=2,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=45,n=3</m:t>
        </m:r>
      </m:oMath>
      <w:r>
        <w:t>;</w:t>
      </w:r>
    </w:p>
    <w:p w14:paraId="47145A8A" w14:textId="77777777" w:rsidR="00B90983" w:rsidRDefault="00B90983" w:rsidP="00B90983">
      <w:pPr>
        <w:ind w:firstLine="360"/>
      </w:pPr>
      <w:r>
        <w:t xml:space="preserve">19. </w:t>
      </w:r>
      <m:oMath>
        <m:r>
          <w:rPr>
            <w:rFonts w:ascii="Cambria Math" w:hAnsi="Cambria Math"/>
          </w:rPr>
          <m:t xml:space="preserve">a=220, b=3,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=12,n=2</m:t>
        </m:r>
      </m:oMath>
      <w:r>
        <w:t>;</w:t>
      </w:r>
    </w:p>
    <w:p w14:paraId="72E23A45" w14:textId="77777777" w:rsidR="00B90983" w:rsidRDefault="00B90983" w:rsidP="00B90983">
      <w:pPr>
        <w:ind w:firstLine="360"/>
      </w:pPr>
      <w:r>
        <w:t xml:space="preserve">20. </w:t>
      </w:r>
      <m:oMath>
        <m:r>
          <w:rPr>
            <w:rFonts w:ascii="Cambria Math" w:hAnsi="Cambria Math"/>
          </w:rPr>
          <m:t xml:space="preserve">a=500, b=15,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=25,n=2</m:t>
        </m:r>
      </m:oMath>
      <w:r>
        <w:t>;</w:t>
      </w:r>
    </w:p>
    <w:p w14:paraId="6BE2569C" w14:textId="77777777" w:rsidR="00B90983" w:rsidRDefault="00B90983" w:rsidP="00B90983">
      <w:pPr>
        <w:ind w:firstLine="360"/>
      </w:pPr>
      <w:r>
        <w:t>21.</w:t>
      </w:r>
      <m:oMath>
        <m:r>
          <w:rPr>
            <w:rFonts w:ascii="Cambria Math" w:hAnsi="Cambria Math"/>
          </w:rPr>
          <m:t xml:space="preserve"> a=30, b=3,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=45,n=3</m:t>
        </m:r>
      </m:oMath>
      <w:r>
        <w:t>;</w:t>
      </w:r>
    </w:p>
    <w:p w14:paraId="65218E17" w14:textId="77777777" w:rsidR="00B90983" w:rsidRDefault="00B90983" w:rsidP="00B90983">
      <w:pPr>
        <w:ind w:firstLine="360"/>
      </w:pPr>
      <w:r>
        <w:t>22.</w:t>
      </w:r>
      <m:oMath>
        <m:r>
          <w:rPr>
            <w:rFonts w:ascii="Cambria Math" w:hAnsi="Cambria Math"/>
          </w:rPr>
          <m:t xml:space="preserve"> a=180, b=2,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5354E617" w14:textId="77777777" w:rsidR="00B90983" w:rsidRDefault="00B90983" w:rsidP="00B90983">
      <w:pPr>
        <w:ind w:firstLine="360"/>
      </w:pPr>
      <w:r>
        <w:t>23.</w:t>
      </w:r>
      <m:oMath>
        <m:r>
          <w:rPr>
            <w:rFonts w:ascii="Cambria Math" w:hAnsi="Cambria Math"/>
          </w:rPr>
          <m:t xml:space="preserve"> a=200, b=5,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=48,n=3</m:t>
        </m:r>
      </m:oMath>
      <w:r>
        <w:t>;</w:t>
      </w:r>
    </w:p>
    <w:p w14:paraId="7B0BE31C" w14:textId="77777777" w:rsidR="00B90983" w:rsidRDefault="00B90983" w:rsidP="00B90983">
      <w:pPr>
        <w:ind w:firstLine="360"/>
      </w:pPr>
      <w:r>
        <w:t>24.</w:t>
      </w:r>
      <m:oMath>
        <m:r>
          <w:rPr>
            <w:rFonts w:ascii="Cambria Math" w:hAnsi="Cambria Math"/>
          </w:rPr>
          <m:t xml:space="preserve"> a=300, b=25,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=250,n=2</m:t>
        </m:r>
      </m:oMath>
      <w:r>
        <w:t>;</w:t>
      </w:r>
    </w:p>
    <w:p w14:paraId="12149273" w14:textId="77777777" w:rsidR="00B90983" w:rsidRDefault="00B90983" w:rsidP="00B90983">
      <w:pPr>
        <w:ind w:firstLine="360"/>
      </w:pPr>
      <w:r>
        <w:t>25.</w:t>
      </w:r>
      <m:oMath>
        <m:r>
          <w:rPr>
            <w:rFonts w:ascii="Cambria Math" w:hAnsi="Cambria Math"/>
          </w:rPr>
          <m:t xml:space="preserve"> a=10, b=250,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=45,n=3.</m:t>
        </m:r>
      </m:oMath>
    </w:p>
    <w:p w14:paraId="3A430132" w14:textId="77777777" w:rsidR="00B90983" w:rsidRDefault="00B90983" w:rsidP="00B90983">
      <w:pPr>
        <w:ind w:firstLine="360"/>
      </w:pPr>
    </w:p>
    <w:p w14:paraId="3791B694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 xml:space="preserve">Найти все стационарные точки и </w:t>
      </w:r>
      <w:proofErr w:type="gramStart"/>
      <w:r>
        <w:rPr>
          <w:b/>
        </w:rPr>
        <w:t>значения функций</w:t>
      </w:r>
      <w:proofErr w:type="gramEnd"/>
      <w:r>
        <w:rPr>
          <w:b/>
        </w:rPr>
        <w:t xml:space="preserve"> соответствующие этим точкам. </w:t>
      </w:r>
    </w:p>
    <w:p w14:paraId="6C161651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>Оценить скорость сходимости указанных алгоритмов и сравнить по времени получение результата оптимизации для разных методов.</w:t>
      </w:r>
    </w:p>
    <w:p w14:paraId="2663175D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>Реализовать алгоритмы программированием на одном из языков высокого уровня (</w:t>
      </w:r>
      <w:r>
        <w:rPr>
          <w:b/>
          <w:lang w:val="en-US"/>
        </w:rPr>
        <w:t>C</w:t>
      </w:r>
      <w:r>
        <w:rPr>
          <w:b/>
          <w:vertAlign w:val="superscript"/>
        </w:rPr>
        <w:t>++</w:t>
      </w:r>
      <w:r>
        <w:rPr>
          <w:b/>
        </w:rPr>
        <w:t xml:space="preserve">, </w:t>
      </w:r>
      <w:r>
        <w:rPr>
          <w:b/>
          <w:lang w:val="en-US"/>
        </w:rPr>
        <w:t>C</w:t>
      </w:r>
      <w:r>
        <w:rPr>
          <w:b/>
          <w:vertAlign w:val="superscript"/>
        </w:rPr>
        <w:t>#</w:t>
      </w:r>
      <w:r>
        <w:rPr>
          <w:b/>
        </w:rPr>
        <w:t>,</w:t>
      </w:r>
      <w:r>
        <w:rPr>
          <w:b/>
          <w:vertAlign w:val="superscript"/>
        </w:rPr>
        <w:t xml:space="preserve"> </w:t>
      </w:r>
      <w:r>
        <w:rPr>
          <w:b/>
          <w:lang w:val="en-US"/>
        </w:rPr>
        <w:t>Python</w:t>
      </w:r>
      <w:r>
        <w:rPr>
          <w:b/>
        </w:rPr>
        <w:t xml:space="preserve">, </w:t>
      </w:r>
      <w:proofErr w:type="spellStart"/>
      <w:proofErr w:type="gramStart"/>
      <w:r>
        <w:rPr>
          <w:b/>
        </w:rPr>
        <w:t>Haskell</w:t>
      </w:r>
      <w:proofErr w:type="spellEnd"/>
      <w:r>
        <w:rPr>
          <w:b/>
        </w:rPr>
        <w:t xml:space="preserve">  и</w:t>
      </w:r>
      <w:proofErr w:type="gramEnd"/>
      <w:r>
        <w:rPr>
          <w:b/>
        </w:rPr>
        <w:t xml:space="preserve"> др.).</w:t>
      </w:r>
    </w:p>
    <w:p w14:paraId="42842107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>Отчет представить в стандартном виде (</w:t>
      </w:r>
      <w:r>
        <w:rPr>
          <w:b/>
          <w:lang w:val="en-US"/>
        </w:rPr>
        <w:t>TEX</w:t>
      </w:r>
      <w:r>
        <w:rPr>
          <w:b/>
        </w:rPr>
        <w:t xml:space="preserve">, </w:t>
      </w:r>
      <w:r>
        <w:rPr>
          <w:b/>
          <w:lang w:val="en-US"/>
        </w:rPr>
        <w:t>PDF</w:t>
      </w:r>
      <w:r>
        <w:rPr>
          <w:b/>
        </w:rPr>
        <w:t>).</w:t>
      </w:r>
    </w:p>
    <w:p w14:paraId="61F3E601" w14:textId="77777777" w:rsidR="00B90983" w:rsidRDefault="00B90983" w:rsidP="00B90983">
      <w:pPr>
        <w:ind w:left="900"/>
        <w:jc w:val="both"/>
      </w:pPr>
    </w:p>
    <w:p w14:paraId="5F67DD2F" w14:textId="77777777" w:rsidR="001555AE" w:rsidRDefault="001555AE" w:rsidP="00B90983">
      <w:pPr>
        <w:ind w:left="360"/>
        <w:jc w:val="both"/>
        <w:rPr>
          <w:b/>
          <w:u w:val="single"/>
        </w:rPr>
      </w:pPr>
    </w:p>
    <w:p w14:paraId="60758A7A" w14:textId="77777777" w:rsidR="001555AE" w:rsidRDefault="001555AE" w:rsidP="00B90983">
      <w:pPr>
        <w:ind w:left="360"/>
        <w:jc w:val="both"/>
        <w:rPr>
          <w:b/>
          <w:u w:val="single"/>
        </w:rPr>
      </w:pPr>
    </w:p>
    <w:p w14:paraId="11A19C24" w14:textId="77777777" w:rsidR="001555AE" w:rsidRDefault="001555AE" w:rsidP="00B90983">
      <w:pPr>
        <w:ind w:left="360"/>
        <w:jc w:val="both"/>
        <w:rPr>
          <w:b/>
          <w:u w:val="single"/>
        </w:rPr>
      </w:pPr>
    </w:p>
    <w:p w14:paraId="2EC41132" w14:textId="77777777" w:rsidR="001555AE" w:rsidRDefault="001555AE" w:rsidP="00B90983">
      <w:pPr>
        <w:ind w:left="360"/>
        <w:jc w:val="both"/>
        <w:rPr>
          <w:b/>
          <w:u w:val="single"/>
        </w:rPr>
      </w:pPr>
    </w:p>
    <w:p w14:paraId="64CB93BF" w14:textId="7FEFD4CF" w:rsidR="00B90983" w:rsidRDefault="00B90983" w:rsidP="00B90983">
      <w:pPr>
        <w:ind w:left="360"/>
        <w:jc w:val="both"/>
      </w:pPr>
      <w:r>
        <w:rPr>
          <w:b/>
          <w:u w:val="single"/>
        </w:rPr>
        <w:lastRenderedPageBreak/>
        <w:t>Требования к отчету.</w:t>
      </w:r>
    </w:p>
    <w:p w14:paraId="70EFE8FD" w14:textId="77777777" w:rsidR="00B90983" w:rsidRDefault="00B90983" w:rsidP="00B90983">
      <w:pPr>
        <w:ind w:left="360"/>
        <w:jc w:val="both"/>
      </w:pPr>
      <w:r>
        <w:t xml:space="preserve">1. Отчет должен содержать: </w:t>
      </w:r>
    </w:p>
    <w:p w14:paraId="3ECA339D" w14:textId="77777777" w:rsidR="00B90983" w:rsidRDefault="00B90983" w:rsidP="00B90983">
      <w:pPr>
        <w:ind w:left="360"/>
        <w:jc w:val="both"/>
      </w:pPr>
      <w:r>
        <w:t xml:space="preserve">1.1. титульный лист; </w:t>
      </w:r>
    </w:p>
    <w:p w14:paraId="6E2AD1B1" w14:textId="77777777" w:rsidR="00B90983" w:rsidRDefault="00B90983" w:rsidP="00B90983">
      <w:pPr>
        <w:ind w:left="360"/>
        <w:jc w:val="both"/>
      </w:pPr>
      <w:r>
        <w:t xml:space="preserve">1.2. цель работы; </w:t>
      </w:r>
    </w:p>
    <w:p w14:paraId="7BBB7453" w14:textId="77777777" w:rsidR="00B90983" w:rsidRDefault="00B90983" w:rsidP="00B90983">
      <w:pPr>
        <w:ind w:left="360"/>
        <w:jc w:val="both"/>
      </w:pPr>
      <w:r>
        <w:t xml:space="preserve">1.3. постановку задачи; </w:t>
      </w:r>
    </w:p>
    <w:p w14:paraId="616A8C43" w14:textId="77777777" w:rsidR="00B90983" w:rsidRDefault="00B90983" w:rsidP="00B90983">
      <w:pPr>
        <w:ind w:left="360"/>
        <w:jc w:val="both"/>
      </w:pPr>
      <w:r>
        <w:t>1.4. проверку решения на допустимость.</w:t>
      </w:r>
    </w:p>
    <w:p w14:paraId="4F93C6C6" w14:textId="77777777" w:rsidR="00B90983" w:rsidRDefault="00B90983" w:rsidP="00B90983">
      <w:pPr>
        <w:ind w:left="360"/>
        <w:jc w:val="both"/>
      </w:pPr>
      <w:r>
        <w:t>2. Исследование выполнить с помощью написанной Вами программы с результатами в графическом виде.</w:t>
      </w:r>
    </w:p>
    <w:p w14:paraId="733D6B00" w14:textId="77777777" w:rsidR="00B90983" w:rsidRDefault="00B90983" w:rsidP="00B90983">
      <w:pPr>
        <w:ind w:left="360"/>
        <w:jc w:val="both"/>
      </w:pPr>
      <w:r>
        <w:t>3. Кроме текста исследования следует привести также текст исходного кода программ.</w:t>
      </w:r>
    </w:p>
    <w:p w14:paraId="163ECD5F" w14:textId="77DC30B4" w:rsidR="00B90983" w:rsidRDefault="00B90983" w:rsidP="00B90983">
      <w:pPr>
        <w:ind w:left="360"/>
        <w:jc w:val="both"/>
      </w:pPr>
      <w:r>
        <w:t xml:space="preserve">4. Отчет оформляется в формате </w:t>
      </w:r>
      <w:r>
        <w:rPr>
          <w:lang w:val="en-US"/>
        </w:rPr>
        <w:t>PDF</w:t>
      </w:r>
      <w:r>
        <w:t xml:space="preserve"> желательно в редакторе </w:t>
      </w:r>
      <w:r>
        <w:rPr>
          <w:lang w:val="en-US"/>
        </w:rPr>
        <w:t>TEX</w:t>
      </w:r>
      <w:r>
        <w:t>.</w:t>
      </w:r>
    </w:p>
    <w:p w14:paraId="55455942" w14:textId="607E1A28" w:rsidR="003E2219" w:rsidRDefault="003E2219" w:rsidP="00B90983">
      <w:pPr>
        <w:ind w:left="360"/>
        <w:jc w:val="both"/>
      </w:pPr>
    </w:p>
    <w:sectPr w:rsidR="003E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8"/>
        </w:tabs>
        <w:ind w:left="728" w:hanging="368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E3964C4"/>
    <w:multiLevelType w:val="hybridMultilevel"/>
    <w:tmpl w:val="DFD6907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C63A8"/>
    <w:multiLevelType w:val="hybridMultilevel"/>
    <w:tmpl w:val="2B944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DD03D8"/>
    <w:multiLevelType w:val="hybridMultilevel"/>
    <w:tmpl w:val="21948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3"/>
    <w:rsid w:val="00041BC2"/>
    <w:rsid w:val="001534BB"/>
    <w:rsid w:val="001555AE"/>
    <w:rsid w:val="001E687F"/>
    <w:rsid w:val="00211FAA"/>
    <w:rsid w:val="003E2219"/>
    <w:rsid w:val="00856B2B"/>
    <w:rsid w:val="008C0527"/>
    <w:rsid w:val="0097322A"/>
    <w:rsid w:val="00A73EF9"/>
    <w:rsid w:val="00A974D4"/>
    <w:rsid w:val="00B90983"/>
    <w:rsid w:val="00DC1404"/>
    <w:rsid w:val="00E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35A8"/>
  <w15:chartTrackingRefBased/>
  <w15:docId w15:val="{DD6B3651-9549-4303-88D8-64DAF9B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EF9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4">
    <w:name w:val="Placeholder Text"/>
    <w:basedOn w:val="a0"/>
    <w:uiPriority w:val="99"/>
    <w:semiHidden/>
    <w:rsid w:val="00A974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117" Type="http://schemas.openxmlformats.org/officeDocument/2006/relationships/image" Target="media/image11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12" Type="http://schemas.openxmlformats.org/officeDocument/2006/relationships/image" Target="media/image107.wmf"/><Relationship Id="rId133" Type="http://schemas.openxmlformats.org/officeDocument/2006/relationships/oleObject" Target="embeddings/oleObject7.bin"/><Relationship Id="rId138" Type="http://schemas.openxmlformats.org/officeDocument/2006/relationships/image" Target="media/image126.wmf"/><Relationship Id="rId154" Type="http://schemas.openxmlformats.org/officeDocument/2006/relationships/image" Target="media/image142.wmf"/><Relationship Id="rId159" Type="http://schemas.openxmlformats.org/officeDocument/2006/relationships/image" Target="media/image147.wmf"/><Relationship Id="rId16" Type="http://schemas.openxmlformats.org/officeDocument/2006/relationships/image" Target="media/image12.wmf"/><Relationship Id="rId107" Type="http://schemas.openxmlformats.org/officeDocument/2006/relationships/image" Target="media/image102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102" Type="http://schemas.openxmlformats.org/officeDocument/2006/relationships/image" Target="media/image97.wmf"/><Relationship Id="rId123" Type="http://schemas.openxmlformats.org/officeDocument/2006/relationships/oleObject" Target="embeddings/oleObject2.bin"/><Relationship Id="rId128" Type="http://schemas.openxmlformats.org/officeDocument/2006/relationships/image" Target="media/image120.wmf"/><Relationship Id="rId144" Type="http://schemas.openxmlformats.org/officeDocument/2006/relationships/image" Target="media/image132.wmf"/><Relationship Id="rId149" Type="http://schemas.openxmlformats.org/officeDocument/2006/relationships/image" Target="media/image137.wmf"/><Relationship Id="rId5" Type="http://schemas.openxmlformats.org/officeDocument/2006/relationships/image" Target="media/image1.wmf"/><Relationship Id="rId90" Type="http://schemas.openxmlformats.org/officeDocument/2006/relationships/image" Target="media/image86.wmf"/><Relationship Id="rId95" Type="http://schemas.openxmlformats.org/officeDocument/2006/relationships/image" Target="media/image91.wmf"/><Relationship Id="rId160" Type="http://schemas.openxmlformats.org/officeDocument/2006/relationships/image" Target="media/image148.wmf"/><Relationship Id="rId165" Type="http://schemas.openxmlformats.org/officeDocument/2006/relationships/image" Target="media/image153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113" Type="http://schemas.openxmlformats.org/officeDocument/2006/relationships/image" Target="media/image108.wmf"/><Relationship Id="rId118" Type="http://schemas.openxmlformats.org/officeDocument/2006/relationships/image" Target="media/image113.wmf"/><Relationship Id="rId134" Type="http://schemas.openxmlformats.org/officeDocument/2006/relationships/image" Target="media/image123.wmf"/><Relationship Id="rId139" Type="http://schemas.openxmlformats.org/officeDocument/2006/relationships/image" Target="media/image127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150" Type="http://schemas.openxmlformats.org/officeDocument/2006/relationships/image" Target="media/image138.wmf"/><Relationship Id="rId155" Type="http://schemas.openxmlformats.org/officeDocument/2006/relationships/image" Target="media/image14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image" Target="media/image98.wmf"/><Relationship Id="rId108" Type="http://schemas.openxmlformats.org/officeDocument/2006/relationships/image" Target="media/image103.wmf"/><Relationship Id="rId124" Type="http://schemas.openxmlformats.org/officeDocument/2006/relationships/image" Target="media/image118.wmf"/><Relationship Id="rId129" Type="http://schemas.openxmlformats.org/officeDocument/2006/relationships/oleObject" Target="embeddings/oleObject5.bin"/><Relationship Id="rId54" Type="http://schemas.openxmlformats.org/officeDocument/2006/relationships/image" Target="media/image50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91" Type="http://schemas.openxmlformats.org/officeDocument/2006/relationships/image" Target="media/image87.wmf"/><Relationship Id="rId96" Type="http://schemas.openxmlformats.org/officeDocument/2006/relationships/image" Target="media/image92.wmf"/><Relationship Id="rId140" Type="http://schemas.openxmlformats.org/officeDocument/2006/relationships/image" Target="media/image128.wmf"/><Relationship Id="rId145" Type="http://schemas.openxmlformats.org/officeDocument/2006/relationships/image" Target="media/image133.wmf"/><Relationship Id="rId161" Type="http://schemas.openxmlformats.org/officeDocument/2006/relationships/image" Target="media/image149.wmf"/><Relationship Id="rId166" Type="http://schemas.openxmlformats.org/officeDocument/2006/relationships/image" Target="media/image15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6" Type="http://schemas.openxmlformats.org/officeDocument/2006/relationships/image" Target="media/image101.wmf"/><Relationship Id="rId114" Type="http://schemas.openxmlformats.org/officeDocument/2006/relationships/image" Target="media/image109.wmf"/><Relationship Id="rId119" Type="http://schemas.openxmlformats.org/officeDocument/2006/relationships/image" Target="media/image114.wmf"/><Relationship Id="rId127" Type="http://schemas.openxmlformats.org/officeDocument/2006/relationships/oleObject" Target="embeddings/oleObject4.bin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image" Target="media/image90.wmf"/><Relationship Id="rId99" Type="http://schemas.openxmlformats.org/officeDocument/2006/relationships/image" Target="media/image95.wmf"/><Relationship Id="rId101" Type="http://schemas.openxmlformats.org/officeDocument/2006/relationships/oleObject" Target="embeddings/oleObject1.bin"/><Relationship Id="rId122" Type="http://schemas.openxmlformats.org/officeDocument/2006/relationships/image" Target="media/image117.wmf"/><Relationship Id="rId130" Type="http://schemas.openxmlformats.org/officeDocument/2006/relationships/image" Target="media/image121.wmf"/><Relationship Id="rId135" Type="http://schemas.openxmlformats.org/officeDocument/2006/relationships/oleObject" Target="embeddings/oleObject8.bin"/><Relationship Id="rId143" Type="http://schemas.openxmlformats.org/officeDocument/2006/relationships/image" Target="media/image131.wmf"/><Relationship Id="rId148" Type="http://schemas.openxmlformats.org/officeDocument/2006/relationships/image" Target="media/image136.wmf"/><Relationship Id="rId151" Type="http://schemas.openxmlformats.org/officeDocument/2006/relationships/image" Target="media/image139.wmf"/><Relationship Id="rId156" Type="http://schemas.openxmlformats.org/officeDocument/2006/relationships/image" Target="media/image144.wmf"/><Relationship Id="rId164" Type="http://schemas.openxmlformats.org/officeDocument/2006/relationships/image" Target="media/image152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109" Type="http://schemas.openxmlformats.org/officeDocument/2006/relationships/image" Target="media/image104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3.wmf"/><Relationship Id="rId104" Type="http://schemas.openxmlformats.org/officeDocument/2006/relationships/image" Target="media/image99.wmf"/><Relationship Id="rId120" Type="http://schemas.openxmlformats.org/officeDocument/2006/relationships/image" Target="media/image115.wmf"/><Relationship Id="rId125" Type="http://schemas.openxmlformats.org/officeDocument/2006/relationships/oleObject" Target="embeddings/oleObject3.bin"/><Relationship Id="rId141" Type="http://schemas.openxmlformats.org/officeDocument/2006/relationships/image" Target="media/image129.wmf"/><Relationship Id="rId146" Type="http://schemas.openxmlformats.org/officeDocument/2006/relationships/image" Target="media/image134.wmf"/><Relationship Id="rId167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162" Type="http://schemas.openxmlformats.org/officeDocument/2006/relationships/image" Target="media/image150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110" Type="http://schemas.openxmlformats.org/officeDocument/2006/relationships/image" Target="media/image105.wmf"/><Relationship Id="rId115" Type="http://schemas.openxmlformats.org/officeDocument/2006/relationships/image" Target="media/image110.wmf"/><Relationship Id="rId131" Type="http://schemas.openxmlformats.org/officeDocument/2006/relationships/oleObject" Target="embeddings/oleObject6.bin"/><Relationship Id="rId136" Type="http://schemas.openxmlformats.org/officeDocument/2006/relationships/image" Target="media/image124.wmf"/><Relationship Id="rId157" Type="http://schemas.openxmlformats.org/officeDocument/2006/relationships/image" Target="media/image145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52" Type="http://schemas.openxmlformats.org/officeDocument/2006/relationships/image" Target="media/image140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image" Target="media/image96.wmf"/><Relationship Id="rId105" Type="http://schemas.openxmlformats.org/officeDocument/2006/relationships/image" Target="media/image100.wmf"/><Relationship Id="rId126" Type="http://schemas.openxmlformats.org/officeDocument/2006/relationships/image" Target="media/image119.wmf"/><Relationship Id="rId147" Type="http://schemas.openxmlformats.org/officeDocument/2006/relationships/image" Target="media/image135.wmf"/><Relationship Id="rId168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98" Type="http://schemas.openxmlformats.org/officeDocument/2006/relationships/image" Target="media/image94.wmf"/><Relationship Id="rId121" Type="http://schemas.openxmlformats.org/officeDocument/2006/relationships/image" Target="media/image116.wmf"/><Relationship Id="rId142" Type="http://schemas.openxmlformats.org/officeDocument/2006/relationships/image" Target="media/image130.wmf"/><Relationship Id="rId163" Type="http://schemas.openxmlformats.org/officeDocument/2006/relationships/image" Target="media/image151.wmf"/><Relationship Id="rId3" Type="http://schemas.openxmlformats.org/officeDocument/2006/relationships/settings" Target="settings.xml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116" Type="http://schemas.openxmlformats.org/officeDocument/2006/relationships/image" Target="media/image111.wmf"/><Relationship Id="rId137" Type="http://schemas.openxmlformats.org/officeDocument/2006/relationships/image" Target="media/image125.wmf"/><Relationship Id="rId158" Type="http://schemas.openxmlformats.org/officeDocument/2006/relationships/image" Target="media/image146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111" Type="http://schemas.openxmlformats.org/officeDocument/2006/relationships/image" Target="media/image106.wmf"/><Relationship Id="rId132" Type="http://schemas.openxmlformats.org/officeDocument/2006/relationships/image" Target="media/image122.wmf"/><Relationship Id="rId153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Kaganov</dc:creator>
  <cp:keywords/>
  <dc:description/>
  <cp:lastModifiedBy>Yuriy Kaganov</cp:lastModifiedBy>
  <cp:revision>3</cp:revision>
  <cp:lastPrinted>2023-11-06T20:05:00Z</cp:lastPrinted>
  <dcterms:created xsi:type="dcterms:W3CDTF">2024-09-24T08:49:00Z</dcterms:created>
  <dcterms:modified xsi:type="dcterms:W3CDTF">2024-10-09T19:26:00Z</dcterms:modified>
</cp:coreProperties>
</file>